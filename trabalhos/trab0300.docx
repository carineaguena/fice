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35A70" w:rsidRPr="003850DD" w:rsidRDefault="007159C4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UTILIZAÇÃO DE PAPEL JORNAL NO CONTROLE DE PLANTAS DANINHAS E DESENVOLVIMENTO DE DIFERENTES CULTIVARES DE CENOURA.</w:t>
      </w:r>
    </w:p>
    <w:p w:rsidR="00535A70" w:rsidRPr="00D16B75" w:rsidRDefault="00535A70" w:rsidP="009A2F1D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3A3AEE"/>
          <w:sz w:val="24"/>
          <w:szCs w:val="24"/>
        </w:rPr>
      </w:pPr>
    </w:p>
    <w:p w:rsidR="00535A70" w:rsidRPr="002539E6" w:rsidRDefault="003850DD" w:rsidP="009A2F1D">
      <w:pPr>
        <w:autoSpaceDE w:val="0"/>
        <w:spacing w:before="120" w:after="0" w:line="24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hAnsi="Arial" w:cs="Arial"/>
          <w:i/>
          <w:color w:val="000000"/>
          <w:sz w:val="24"/>
          <w:szCs w:val="24"/>
        </w:rPr>
        <w:t>Agnes Vitória Del Sent Cadore</w:t>
      </w:r>
      <w:r>
        <w:rPr>
          <w:rFonts w:ascii="Arial" w:hAnsi="Arial" w:cs="Arial"/>
          <w:i/>
          <w:color w:val="000000"/>
          <w:sz w:val="24"/>
          <w:szCs w:val="24"/>
          <w:vertAlign w:val="superscript"/>
        </w:rPr>
        <w:t>1</w:t>
      </w:r>
      <w:r w:rsidR="002539E6">
        <w:rPr>
          <w:rFonts w:ascii="Arial" w:hAnsi="Arial" w:cs="Arial"/>
          <w:i/>
          <w:color w:val="000000"/>
          <w:sz w:val="24"/>
          <w:szCs w:val="24"/>
        </w:rPr>
        <w:t>,</w:t>
      </w:r>
      <w:r>
        <w:rPr>
          <w:rFonts w:ascii="Arial" w:hAnsi="Arial" w:cs="Arial"/>
          <w:i/>
          <w:color w:val="000000"/>
          <w:sz w:val="24"/>
          <w:szCs w:val="24"/>
        </w:rPr>
        <w:t xml:space="preserve"> Lara Ribeiro Andrade</w:t>
      </w:r>
      <w:r>
        <w:rPr>
          <w:rFonts w:ascii="Arial" w:hAnsi="Arial" w:cs="Arial"/>
          <w:i/>
          <w:color w:val="000000"/>
          <w:sz w:val="24"/>
          <w:szCs w:val="24"/>
          <w:vertAlign w:val="superscript"/>
        </w:rPr>
        <w:t>2</w:t>
      </w:r>
      <w:r w:rsidR="002539E6">
        <w:rPr>
          <w:rFonts w:ascii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 w:rsidR="002539E6">
        <w:rPr>
          <w:rFonts w:ascii="Arial" w:hAnsi="Arial" w:cs="Arial"/>
          <w:i/>
          <w:color w:val="000000"/>
          <w:sz w:val="24"/>
          <w:szCs w:val="24"/>
        </w:rPr>
        <w:t>e Wilson José Morandi</w:t>
      </w:r>
      <w:r w:rsidR="007159C4">
        <w:rPr>
          <w:rFonts w:ascii="Arial" w:hAnsi="Arial" w:cs="Arial"/>
          <w:i/>
          <w:color w:val="000000"/>
          <w:sz w:val="24"/>
          <w:szCs w:val="24"/>
        </w:rPr>
        <w:t xml:space="preserve"> Filho</w:t>
      </w:r>
      <w:r w:rsidR="002539E6">
        <w:rPr>
          <w:rFonts w:ascii="Arial" w:hAnsi="Arial" w:cs="Arial"/>
          <w:i/>
          <w:color w:val="000000"/>
          <w:sz w:val="24"/>
          <w:szCs w:val="24"/>
          <w:vertAlign w:val="superscript"/>
        </w:rPr>
        <w:t>3</w:t>
      </w:r>
      <w:r w:rsidR="002539E6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2539E6" w:rsidRDefault="002539E6" w:rsidP="009A2F1D">
      <w:pPr>
        <w:autoSpaceDE w:val="0"/>
        <w:spacing w:before="120"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</w:p>
    <w:p w:rsidR="00535A70" w:rsidRDefault="00535A70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RESUMO</w:t>
      </w:r>
    </w:p>
    <w:p w:rsidR="002539E6" w:rsidRDefault="002539E6" w:rsidP="009A2F1D">
      <w:pPr>
        <w:autoSpaceDE w:val="0"/>
        <w:spacing w:before="120" w:after="0" w:line="240" w:lineRule="auto"/>
        <w:jc w:val="both"/>
        <w:rPr>
          <w:rFonts w:ascii="Arial" w:hAnsi="Arial" w:cs="Arial"/>
          <w:color w:val="548DD4"/>
          <w:sz w:val="18"/>
          <w:szCs w:val="18"/>
        </w:rPr>
      </w:pPr>
    </w:p>
    <w:p w:rsidR="007159C4" w:rsidRPr="007159C4" w:rsidRDefault="007159C4" w:rsidP="007159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159C4">
        <w:rPr>
          <w:rFonts w:ascii="Arial" w:hAnsi="Arial" w:cs="Arial"/>
          <w:color w:val="000000"/>
        </w:rPr>
        <w:t>A presença excessiva de</w:t>
      </w:r>
      <w:r>
        <w:rPr>
          <w:rFonts w:ascii="Arial" w:hAnsi="Arial" w:cs="Arial"/>
          <w:color w:val="000000"/>
        </w:rPr>
        <w:t xml:space="preserve"> </w:t>
      </w:r>
      <w:r w:rsidRPr="007159C4">
        <w:rPr>
          <w:rFonts w:ascii="Arial" w:hAnsi="Arial" w:cs="Arial"/>
          <w:color w:val="000000"/>
        </w:rPr>
        <w:t>plantas daninhas</w:t>
      </w:r>
      <w:r w:rsidR="00C003D2">
        <w:rPr>
          <w:rFonts w:ascii="Arial" w:hAnsi="Arial" w:cs="Arial"/>
          <w:color w:val="000000"/>
        </w:rPr>
        <w:t xml:space="preserve"> </w:t>
      </w:r>
      <w:r w:rsidR="00177A61">
        <w:rPr>
          <w:rFonts w:ascii="Arial" w:hAnsi="Arial" w:cs="Arial"/>
          <w:color w:val="000000"/>
        </w:rPr>
        <w:t>na cultura da cenoura prejudica seu desenvolvimento</w:t>
      </w:r>
      <w:r w:rsidR="00C003D2">
        <w:rPr>
          <w:rFonts w:ascii="Arial" w:hAnsi="Arial" w:cs="Arial"/>
          <w:color w:val="000000"/>
        </w:rPr>
        <w:t>.</w:t>
      </w:r>
      <w:r w:rsidRPr="007159C4">
        <w:rPr>
          <w:rFonts w:ascii="Arial" w:hAnsi="Arial" w:cs="Arial"/>
          <w:color w:val="000000"/>
        </w:rPr>
        <w:t xml:space="preserve"> </w:t>
      </w:r>
      <w:r w:rsidR="003B1201">
        <w:rPr>
          <w:rFonts w:ascii="Arial" w:hAnsi="Arial" w:cs="Arial"/>
          <w:color w:val="000000"/>
        </w:rPr>
        <w:t xml:space="preserve">Neste </w:t>
      </w:r>
      <w:r w:rsidRPr="007159C4">
        <w:rPr>
          <w:rFonts w:ascii="Arial" w:hAnsi="Arial" w:cs="Arial"/>
          <w:color w:val="000000"/>
        </w:rPr>
        <w:t xml:space="preserve">experimento </w:t>
      </w:r>
      <w:r w:rsidR="00BE341D">
        <w:rPr>
          <w:rFonts w:ascii="Arial" w:hAnsi="Arial" w:cs="Arial"/>
          <w:color w:val="000000"/>
        </w:rPr>
        <w:t>esta sendo avaliado a</w:t>
      </w:r>
      <w:r w:rsidRPr="007159C4">
        <w:rPr>
          <w:rFonts w:ascii="Arial" w:hAnsi="Arial" w:cs="Arial"/>
          <w:color w:val="000000"/>
        </w:rPr>
        <w:t xml:space="preserve"> influência do papel</w:t>
      </w:r>
      <w:r>
        <w:rPr>
          <w:rFonts w:ascii="Arial" w:hAnsi="Arial" w:cs="Arial"/>
          <w:color w:val="000000"/>
        </w:rPr>
        <w:t xml:space="preserve"> </w:t>
      </w:r>
      <w:r w:rsidRPr="007159C4">
        <w:rPr>
          <w:rFonts w:ascii="Arial" w:hAnsi="Arial" w:cs="Arial"/>
          <w:color w:val="000000"/>
        </w:rPr>
        <w:t>jornal na diminuição de plantas daninhas e no desenvolvimento</w:t>
      </w:r>
      <w:r w:rsidR="003B1201">
        <w:rPr>
          <w:rFonts w:ascii="Arial" w:hAnsi="Arial" w:cs="Arial"/>
          <w:color w:val="000000"/>
        </w:rPr>
        <w:t xml:space="preserve"> produtivo</w:t>
      </w:r>
      <w:r w:rsidR="00D62AA6">
        <w:rPr>
          <w:rFonts w:ascii="Arial" w:hAnsi="Arial" w:cs="Arial"/>
          <w:color w:val="000000"/>
        </w:rPr>
        <w:t xml:space="preserve"> </w:t>
      </w:r>
      <w:r w:rsidRPr="007159C4">
        <w:rPr>
          <w:rFonts w:ascii="Arial" w:hAnsi="Arial" w:cs="Arial"/>
          <w:color w:val="000000"/>
        </w:rPr>
        <w:t>das</w:t>
      </w:r>
      <w:r>
        <w:rPr>
          <w:rFonts w:ascii="Arial" w:hAnsi="Arial" w:cs="Arial"/>
          <w:color w:val="000000"/>
        </w:rPr>
        <w:t xml:space="preserve"> </w:t>
      </w:r>
      <w:r w:rsidRPr="007159C4">
        <w:rPr>
          <w:rFonts w:ascii="Arial" w:hAnsi="Arial" w:cs="Arial"/>
          <w:color w:val="000000"/>
        </w:rPr>
        <w:t>cultivares</w:t>
      </w:r>
      <w:r w:rsidR="003B1201">
        <w:rPr>
          <w:rFonts w:ascii="Arial" w:hAnsi="Arial" w:cs="Arial"/>
          <w:color w:val="000000"/>
        </w:rPr>
        <w:t>:</w:t>
      </w:r>
      <w:r w:rsidRPr="007159C4">
        <w:rPr>
          <w:rFonts w:ascii="Arial" w:hAnsi="Arial" w:cs="Arial"/>
          <w:color w:val="000000"/>
        </w:rPr>
        <w:t xml:space="preserve"> Alvorada</w:t>
      </w:r>
      <w:r w:rsidR="00C003D2">
        <w:rPr>
          <w:rFonts w:ascii="Arial" w:hAnsi="Arial" w:cs="Arial"/>
          <w:color w:val="000000"/>
        </w:rPr>
        <w:t xml:space="preserve"> </w:t>
      </w:r>
      <w:r w:rsidRPr="007159C4">
        <w:rPr>
          <w:rFonts w:ascii="Arial" w:hAnsi="Arial" w:cs="Arial"/>
          <w:color w:val="000000"/>
        </w:rPr>
        <w:t>e Nantes</w:t>
      </w:r>
      <w:r w:rsidR="00C003D2">
        <w:rPr>
          <w:rFonts w:ascii="Arial" w:hAnsi="Arial" w:cs="Arial"/>
          <w:color w:val="000000"/>
        </w:rPr>
        <w:t>.</w:t>
      </w:r>
      <w:r w:rsidR="00177A61">
        <w:rPr>
          <w:rFonts w:ascii="Arial" w:hAnsi="Arial" w:cs="Arial"/>
          <w:color w:val="000000"/>
        </w:rPr>
        <w:t xml:space="preserve"> </w:t>
      </w:r>
      <w:r w:rsidR="000F4ED5">
        <w:rPr>
          <w:rFonts w:ascii="Arial" w:hAnsi="Arial" w:cs="Arial"/>
          <w:color w:val="000000"/>
        </w:rPr>
        <w:t>Serão</w:t>
      </w:r>
      <w:r w:rsidR="003B1201">
        <w:rPr>
          <w:rFonts w:ascii="Arial" w:hAnsi="Arial" w:cs="Arial"/>
          <w:color w:val="000000"/>
        </w:rPr>
        <w:t xml:space="preserve"> utilizados </w:t>
      </w:r>
      <w:r w:rsidRPr="007159C4">
        <w:rPr>
          <w:rFonts w:ascii="Arial" w:hAnsi="Arial" w:cs="Arial"/>
          <w:color w:val="000000"/>
        </w:rPr>
        <w:t>dois</w:t>
      </w:r>
      <w:r>
        <w:rPr>
          <w:rFonts w:ascii="Arial" w:hAnsi="Arial" w:cs="Arial"/>
          <w:color w:val="000000"/>
        </w:rPr>
        <w:t xml:space="preserve"> </w:t>
      </w:r>
      <w:r w:rsidRPr="007159C4">
        <w:rPr>
          <w:rFonts w:ascii="Arial" w:hAnsi="Arial" w:cs="Arial"/>
          <w:color w:val="000000"/>
        </w:rPr>
        <w:t>canteiros experimentais</w:t>
      </w:r>
      <w:r w:rsidR="00D62AA6">
        <w:rPr>
          <w:rFonts w:ascii="Arial" w:hAnsi="Arial" w:cs="Arial"/>
          <w:color w:val="000000"/>
        </w:rPr>
        <w:t xml:space="preserve"> (</w:t>
      </w:r>
      <w:r w:rsidR="00636D37" w:rsidRPr="00177A61">
        <w:rPr>
          <w:rFonts w:ascii="Arial" w:hAnsi="Arial" w:cs="Arial"/>
          <w:color w:val="000000"/>
        </w:rPr>
        <w:t>6,5 m de comp</w:t>
      </w:r>
      <w:r w:rsidR="00D62AA6" w:rsidRPr="00177A61">
        <w:rPr>
          <w:rFonts w:ascii="Arial" w:hAnsi="Arial" w:cs="Arial"/>
          <w:color w:val="000000"/>
        </w:rPr>
        <w:t xml:space="preserve">rimento </w:t>
      </w:r>
      <w:r w:rsidR="00636D37" w:rsidRPr="00177A61">
        <w:rPr>
          <w:rFonts w:ascii="Arial" w:hAnsi="Arial" w:cs="Arial"/>
          <w:color w:val="000000"/>
        </w:rPr>
        <w:t>x 1</w:t>
      </w:r>
      <w:r w:rsidRPr="00177A61">
        <w:rPr>
          <w:rFonts w:ascii="Arial" w:hAnsi="Arial" w:cs="Arial"/>
          <w:color w:val="000000"/>
        </w:rPr>
        <w:t>,0 m de largura</w:t>
      </w:r>
      <w:r w:rsidR="00D62AA6">
        <w:rPr>
          <w:rFonts w:ascii="Arial" w:hAnsi="Arial" w:cs="Arial"/>
          <w:b/>
          <w:color w:val="000000"/>
        </w:rPr>
        <w:t>)</w:t>
      </w:r>
      <w:r w:rsidRPr="007159C4">
        <w:rPr>
          <w:rFonts w:ascii="Arial" w:hAnsi="Arial" w:cs="Arial"/>
          <w:color w:val="000000"/>
        </w:rPr>
        <w:t>, sendo</w:t>
      </w:r>
      <w:r>
        <w:rPr>
          <w:rFonts w:ascii="Arial" w:hAnsi="Arial" w:cs="Arial"/>
          <w:color w:val="000000"/>
        </w:rPr>
        <w:t xml:space="preserve"> </w:t>
      </w:r>
      <w:r w:rsidRPr="007159C4">
        <w:rPr>
          <w:rFonts w:ascii="Arial" w:hAnsi="Arial" w:cs="Arial"/>
          <w:color w:val="000000"/>
        </w:rPr>
        <w:t xml:space="preserve">um canteiro semeado com a cultivar </w:t>
      </w:r>
      <w:r w:rsidR="00C003D2">
        <w:rPr>
          <w:rFonts w:ascii="Arial" w:hAnsi="Arial" w:cs="Arial"/>
          <w:color w:val="000000"/>
        </w:rPr>
        <w:t>Nantes</w:t>
      </w:r>
      <w:r w:rsidRPr="007159C4">
        <w:rPr>
          <w:rFonts w:ascii="Arial" w:hAnsi="Arial" w:cs="Arial"/>
          <w:color w:val="000000"/>
        </w:rPr>
        <w:t xml:space="preserve"> em presença do papel jornal</w:t>
      </w:r>
      <w:r w:rsidR="00177A61">
        <w:rPr>
          <w:rFonts w:ascii="Arial" w:hAnsi="Arial" w:cs="Arial"/>
          <w:color w:val="000000"/>
        </w:rPr>
        <w:t xml:space="preserve"> </w:t>
      </w:r>
      <w:r w:rsidRPr="007159C4">
        <w:rPr>
          <w:rFonts w:ascii="Arial" w:hAnsi="Arial" w:cs="Arial"/>
          <w:color w:val="000000"/>
        </w:rPr>
        <w:t>e outro</w:t>
      </w:r>
      <w:r>
        <w:rPr>
          <w:rFonts w:ascii="Arial" w:hAnsi="Arial" w:cs="Arial"/>
          <w:color w:val="000000"/>
        </w:rPr>
        <w:t xml:space="preserve"> </w:t>
      </w:r>
      <w:r w:rsidR="00402BA2">
        <w:rPr>
          <w:rFonts w:ascii="Arial" w:hAnsi="Arial" w:cs="Arial"/>
          <w:color w:val="000000"/>
        </w:rPr>
        <w:t>sem</w:t>
      </w:r>
      <w:r w:rsidR="00C003D2">
        <w:rPr>
          <w:rFonts w:ascii="Arial" w:hAnsi="Arial" w:cs="Arial"/>
          <w:color w:val="000000"/>
        </w:rPr>
        <w:t>.</w:t>
      </w:r>
      <w:r w:rsidR="00177A61">
        <w:rPr>
          <w:rFonts w:ascii="Arial" w:hAnsi="Arial" w:cs="Arial"/>
          <w:color w:val="000000"/>
        </w:rPr>
        <w:t xml:space="preserve"> Sendo realizadas durante o ciclo da cultura (120 dias) </w:t>
      </w:r>
      <w:r w:rsidRPr="000F4ED5">
        <w:rPr>
          <w:rFonts w:ascii="Arial" w:hAnsi="Arial" w:cs="Arial"/>
          <w:color w:val="000000"/>
        </w:rPr>
        <w:t xml:space="preserve">identificações das plantas daninhas mais incidentes </w:t>
      </w:r>
      <w:r w:rsidR="000F4ED5">
        <w:rPr>
          <w:rFonts w:ascii="Arial" w:hAnsi="Arial" w:cs="Arial"/>
          <w:color w:val="000000"/>
        </w:rPr>
        <w:t>nos canteiros</w:t>
      </w:r>
      <w:r w:rsidR="00177A61">
        <w:rPr>
          <w:rFonts w:ascii="Arial" w:hAnsi="Arial" w:cs="Arial"/>
          <w:color w:val="000000"/>
        </w:rPr>
        <w:t xml:space="preserve"> e características físicas da cultura, assim oferecendo um parecer da atuação do papel </w:t>
      </w:r>
      <w:r w:rsidR="003B1201">
        <w:rPr>
          <w:rFonts w:ascii="Arial" w:hAnsi="Arial" w:cs="Arial"/>
          <w:color w:val="000000"/>
        </w:rPr>
        <w:t>jornal.</w:t>
      </w:r>
    </w:p>
    <w:p w:rsidR="00D16B75" w:rsidRPr="00104213" w:rsidRDefault="00D16B75" w:rsidP="007159C4">
      <w:pPr>
        <w:autoSpaceDE w:val="0"/>
        <w:spacing w:after="0" w:line="240" w:lineRule="auto"/>
        <w:jc w:val="both"/>
        <w:rPr>
          <w:rFonts w:ascii="Arial" w:hAnsi="Arial" w:cs="Arial"/>
          <w:color w:val="548DD4"/>
          <w:sz w:val="18"/>
          <w:szCs w:val="18"/>
        </w:rPr>
      </w:pPr>
    </w:p>
    <w:p w:rsidR="00535A70" w:rsidRPr="00104213" w:rsidRDefault="00535A70" w:rsidP="009A2F1D">
      <w:pPr>
        <w:autoSpaceDE w:val="0"/>
        <w:spacing w:before="120" w:after="0" w:line="240" w:lineRule="auto"/>
        <w:jc w:val="both"/>
        <w:rPr>
          <w:rFonts w:ascii="Arial" w:hAnsi="Arial" w:cs="Arial"/>
          <w:color w:val="000000"/>
        </w:rPr>
      </w:pPr>
      <w:r w:rsidRPr="00D41D7E">
        <w:rPr>
          <w:rFonts w:ascii="Arial" w:hAnsi="Arial" w:cs="Arial"/>
          <w:b/>
          <w:bCs/>
          <w:color w:val="000000"/>
          <w:sz w:val="24"/>
          <w:szCs w:val="24"/>
        </w:rPr>
        <w:t>Palavras-chave</w:t>
      </w:r>
      <w:r w:rsidRPr="00D41D7E">
        <w:rPr>
          <w:rFonts w:ascii="Arial" w:hAnsi="Arial" w:cs="Arial"/>
          <w:color w:val="000000"/>
          <w:sz w:val="24"/>
          <w:szCs w:val="24"/>
        </w:rPr>
        <w:t>:</w:t>
      </w:r>
      <w:r w:rsidRPr="00104213">
        <w:rPr>
          <w:rFonts w:ascii="Arial" w:eastAsia="Arial" w:hAnsi="Arial" w:cs="Arial"/>
          <w:color w:val="000000"/>
        </w:rPr>
        <w:t xml:space="preserve"> </w:t>
      </w:r>
      <w:r w:rsidR="008F7485">
        <w:rPr>
          <w:rFonts w:ascii="Arial" w:hAnsi="Arial" w:cs="Arial"/>
          <w:color w:val="000000"/>
          <w:sz w:val="24"/>
          <w:szCs w:val="24"/>
        </w:rPr>
        <w:t>Papel j</w:t>
      </w:r>
      <w:r w:rsidR="000F4ED5">
        <w:rPr>
          <w:rFonts w:ascii="Arial" w:hAnsi="Arial" w:cs="Arial"/>
          <w:color w:val="000000"/>
          <w:sz w:val="24"/>
          <w:szCs w:val="24"/>
        </w:rPr>
        <w:t xml:space="preserve">ornal, </w:t>
      </w:r>
      <w:r w:rsidR="00177A61">
        <w:rPr>
          <w:rFonts w:ascii="Arial" w:hAnsi="Arial" w:cs="Arial"/>
          <w:color w:val="000000"/>
          <w:sz w:val="24"/>
          <w:szCs w:val="24"/>
        </w:rPr>
        <w:t xml:space="preserve">plantas daninhas, </w:t>
      </w:r>
      <w:r w:rsidR="00BE341D">
        <w:rPr>
          <w:rFonts w:ascii="Arial" w:hAnsi="Arial" w:cs="Arial"/>
          <w:color w:val="000000"/>
          <w:sz w:val="24"/>
          <w:szCs w:val="24"/>
        </w:rPr>
        <w:t>controle</w:t>
      </w:r>
      <w:r w:rsidR="00402BA2">
        <w:rPr>
          <w:rFonts w:ascii="Arial" w:hAnsi="Arial" w:cs="Arial"/>
          <w:color w:val="000000"/>
          <w:sz w:val="24"/>
          <w:szCs w:val="24"/>
        </w:rPr>
        <w:t xml:space="preserve"> alternativo.</w:t>
      </w:r>
    </w:p>
    <w:p w:rsidR="000F4ED5" w:rsidRDefault="000F4ED5" w:rsidP="00B11C07">
      <w:pPr>
        <w:autoSpaceDE w:val="0"/>
        <w:spacing w:before="120" w:after="0" w:line="240" w:lineRule="auto"/>
        <w:rPr>
          <w:rFonts w:ascii="Arial" w:hAnsi="Arial" w:cs="Arial"/>
          <w:color w:val="548DD4"/>
          <w:sz w:val="18"/>
          <w:szCs w:val="18"/>
        </w:rPr>
      </w:pPr>
    </w:p>
    <w:p w:rsidR="00535A70" w:rsidRDefault="00535A70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INTRODUÇÃO</w:t>
      </w:r>
    </w:p>
    <w:p w:rsidR="00CF4CAE" w:rsidRDefault="00CF4CAE" w:rsidP="00CF4CAE">
      <w:pPr>
        <w:autoSpaceDE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A2F1D" w:rsidRDefault="00CF4CAE" w:rsidP="00CF4CAE">
      <w:pPr>
        <w:pStyle w:val="NormalWeb"/>
        <w:spacing w:before="0" w:beforeAutospacing="0"/>
        <w:jc w:val="both"/>
        <w:rPr>
          <w:rFonts w:ascii="Arial" w:hAnsi="Arial" w:cs="Arial"/>
          <w:color w:val="000000"/>
        </w:rPr>
      </w:pPr>
      <w:r w:rsidRPr="00CF4CAE">
        <w:rPr>
          <w:rFonts w:ascii="Arial" w:hAnsi="Arial" w:cs="Arial"/>
          <w:color w:val="000000"/>
        </w:rPr>
        <w:t>A cenoura (</w:t>
      </w:r>
      <w:r w:rsidRPr="00BE341D">
        <w:rPr>
          <w:rFonts w:ascii="Arial" w:hAnsi="Arial" w:cs="Arial"/>
          <w:i/>
          <w:color w:val="000000"/>
        </w:rPr>
        <w:t>Daucus carota</w:t>
      </w:r>
      <w:r w:rsidRPr="00CF4CAE">
        <w:rPr>
          <w:rFonts w:ascii="Arial" w:hAnsi="Arial" w:cs="Arial"/>
          <w:color w:val="000000"/>
        </w:rPr>
        <w:t>) é originária da região onde atualmente localiza-se o Afeganistão, entretanto, a cenoura alaranjada foi selecionada a partir de material genético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asiático na França e na Holanda. De modo geral, possui caule pouco perceptível, situado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no ponto de inserção das folhas, apresenta um tufo de folhas que chega a 50 cm de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altura. Sua parte utilizável é a raiz, tuberosa, carnuda, lisa, reta e sem ramificações,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podendo ter formato cilíndrico ou cônico e de coloração alaranjada (FILGUEIRA, 2008). A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cultura, esta na quinta colocação no ranking das hortaliças mais cultivadas no Brasil, com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produção de até 25 mil toneladas por ano (ALVES, 2015). Trata-se de um importante</w:t>
      </w:r>
      <w:r>
        <w:rPr>
          <w:rFonts w:ascii="Arial" w:hAnsi="Arial" w:cs="Arial"/>
          <w:color w:val="000000"/>
        </w:rPr>
        <w:t xml:space="preserve"> produto, já que possui elevada </w:t>
      </w:r>
      <w:r w:rsidRPr="00CF4CAE">
        <w:rPr>
          <w:rFonts w:ascii="Arial" w:hAnsi="Arial" w:cs="Arial"/>
          <w:color w:val="000000"/>
        </w:rPr>
        <w:t>capacidade de geração de emprego e renda.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No mercado há varias cultivares dentre as quais se destaca a cultivar Nantes e a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Alvorada. A cultivar Nantes é comercializada quando atinge 13-18 cm de altura, de cor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alaranjada tanto externa quanto internamente, além de ter formato cilíndrico. Essa planta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é cultivada no outono-inverno, sob temperaturas amenas, não sendo muito tolerante á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chuva e ao calor. Já a cultivar Alvorada é recomendada para ser implantada no verão,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possui uma raiz central e bem desenvolvida, além de ter formato cilíndrico e possuir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coloração externa alaranjada intensa. Apresenta alta resistência à queima-das-folhas e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aos nematóides formadores de galhas nas raízes (FILGUEIRA, 2008).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De acordo com Kuva et. al. (2000), a presença das plantas daninhas em áreas de cultivo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agrícola é um dos mais críticos do processo produtivo, pois além de possuírem melhor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 xml:space="preserve">adaptação ao meio do que a planta de interesse são plantas com </w:t>
      </w:r>
      <w:r w:rsidRPr="00CF4CAE">
        <w:rPr>
          <w:rFonts w:ascii="Arial" w:hAnsi="Arial" w:cs="Arial"/>
          <w:color w:val="000000"/>
        </w:rPr>
        <w:lastRenderedPageBreak/>
        <w:t>agressividade, alta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capacidade de disseminação e competição. Um dos problemas encontrados nas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>cultivares de verão (Alvorada), são as altas temperaturas que favorecem o crescimento</w:t>
      </w:r>
      <w:r>
        <w:rPr>
          <w:rFonts w:ascii="Arial" w:hAnsi="Arial" w:cs="Arial"/>
          <w:color w:val="000000"/>
        </w:rPr>
        <w:t xml:space="preserve"> </w:t>
      </w:r>
      <w:r w:rsidRPr="00CF4CAE">
        <w:rPr>
          <w:rFonts w:ascii="Arial" w:hAnsi="Arial" w:cs="Arial"/>
          <w:color w:val="000000"/>
        </w:rPr>
        <w:t xml:space="preserve">das ervas daninhas, e em muitos casos podem se desenvolver mais do que a cultura desejada. Estima-se que as perdas na produção na cultura da cenoura, causadas pela competição com as plantas daninhas variam de 39-50% e podem até mesmo chegar a 100% (RESENDE et al, 2005). Devido à desvalorização e escassez de mão de obra do meio rural, este tem contribuído para que demanda aumente em relação ao uso de herbicidas seletivos e a disponibilidade, para o controle de plantas daninhas nesta olerícola, (ZAGONEL, REGGHIN, VENÂNCIO, 1999). É possível utilizar métodos de controle como a capina manual, necessitando de muita mão de obra ou ainda o controle químico de herbicidas de pré-emergência e pós-emergência. Atualmente é preconizada a utilização de métodos alternativos de controle de plantas daninhas, visando a sustentabilidade e segurança alimentar, umas das possibilidades para o controle das plantas daninhas é a utilização do papel jornal no momento da semeadura, a incidência de plantas indesejáveis pode se tornar menor, devido ao abafamento, criando micro-clima que impossibilita a erva daninha de germinar, crescer ou se reproduzido. Deve se tomar muito cuidado com o composto escolhido para a cultura, pois o mesmo deve ser de alta qualidade e não deve conter sementes de ervas daninhas. (COELHO, BRANCO e CARVALHO, 2009). </w:t>
      </w:r>
      <w:r w:rsidR="00BE341D">
        <w:rPr>
          <w:rFonts w:ascii="Arial" w:hAnsi="Arial" w:cs="Arial"/>
          <w:color w:val="000000"/>
        </w:rPr>
        <w:t>Está pesquisa cientifica busca</w:t>
      </w:r>
      <w:r w:rsidRPr="00CF4CAE">
        <w:rPr>
          <w:rFonts w:ascii="Arial" w:hAnsi="Arial" w:cs="Arial"/>
          <w:color w:val="000000"/>
        </w:rPr>
        <w:t xml:space="preserve"> mecanismos para diminuir a incidência de plantas daninhas, fator este muito relevante para o cultivo de cenoura inde</w:t>
      </w:r>
      <w:r w:rsidR="00BE341D">
        <w:rPr>
          <w:rFonts w:ascii="Arial" w:hAnsi="Arial" w:cs="Arial"/>
          <w:color w:val="000000"/>
        </w:rPr>
        <w:t xml:space="preserve">pendente de cultivar utilizada, além de observar se o papel jornal é significante em termos de produtividade como comprimento </w:t>
      </w:r>
      <w:r w:rsidR="00BE341D" w:rsidRPr="00CF4CAE">
        <w:rPr>
          <w:rFonts w:ascii="Arial" w:hAnsi="Arial" w:cs="Arial"/>
          <w:bCs/>
          <w:color w:val="000000"/>
        </w:rPr>
        <w:t>(cm), diâmetro (cm), peso das raízes</w:t>
      </w:r>
      <w:r w:rsidR="00BE341D">
        <w:rPr>
          <w:rFonts w:ascii="Arial" w:hAnsi="Arial" w:cs="Arial"/>
          <w:bCs/>
          <w:color w:val="000000"/>
        </w:rPr>
        <w:t xml:space="preserve"> </w:t>
      </w:r>
      <w:r w:rsidR="00BE341D" w:rsidRPr="00CF4CAE">
        <w:rPr>
          <w:rFonts w:ascii="Arial" w:hAnsi="Arial" w:cs="Arial"/>
          <w:bCs/>
          <w:color w:val="000000"/>
        </w:rPr>
        <w:t>(mg) frescas e posteri</w:t>
      </w:r>
      <w:r w:rsidR="00BE341D">
        <w:rPr>
          <w:rFonts w:ascii="Arial" w:hAnsi="Arial" w:cs="Arial"/>
          <w:bCs/>
          <w:color w:val="000000"/>
        </w:rPr>
        <w:t>ormente peso da massa seca (mg).</w:t>
      </w:r>
    </w:p>
    <w:p w:rsidR="00CF4CAE" w:rsidRDefault="00CF4CAE" w:rsidP="009A2F1D">
      <w:pPr>
        <w:autoSpaceDE w:val="0"/>
        <w:spacing w:before="120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F4CAE" w:rsidRDefault="00535A70" w:rsidP="004E39E7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PROCEDIMENTOS</w:t>
      </w:r>
      <w:r w:rsidRPr="00104213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METODOLÓGICOS</w:t>
      </w:r>
    </w:p>
    <w:p w:rsidR="004E39E7" w:rsidRDefault="004E39E7" w:rsidP="004E39E7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964BD" w:rsidRDefault="00CF4CAE" w:rsidP="002D3D3A">
      <w:pPr>
        <w:autoSpaceDE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F4CAE">
        <w:rPr>
          <w:rFonts w:ascii="Arial" w:hAnsi="Arial" w:cs="Arial"/>
          <w:bCs/>
          <w:color w:val="000000"/>
          <w:sz w:val="24"/>
          <w:szCs w:val="24"/>
        </w:rPr>
        <w:t xml:space="preserve">O experimento </w:t>
      </w:r>
      <w:r w:rsidR="00BE341D">
        <w:rPr>
          <w:rFonts w:ascii="Arial" w:hAnsi="Arial" w:cs="Arial"/>
          <w:bCs/>
          <w:color w:val="000000"/>
          <w:sz w:val="24"/>
          <w:szCs w:val="24"/>
        </w:rPr>
        <w:t>está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BE341D">
        <w:rPr>
          <w:rFonts w:ascii="Arial" w:hAnsi="Arial" w:cs="Arial"/>
          <w:bCs/>
          <w:color w:val="000000"/>
          <w:sz w:val="24"/>
          <w:szCs w:val="24"/>
        </w:rPr>
        <w:t xml:space="preserve">sendo 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>conduzido na Unidade Didática de Agroecologia do Instituto Federal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 xml:space="preserve">Catarinense </w:t>
      </w:r>
      <w:r w:rsidR="00402BA2">
        <w:rPr>
          <w:rFonts w:ascii="Arial" w:hAnsi="Arial" w:cs="Arial"/>
          <w:bCs/>
          <w:color w:val="000000"/>
          <w:sz w:val="24"/>
          <w:szCs w:val="24"/>
        </w:rPr>
        <w:t>–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 xml:space="preserve"> C</w:t>
      </w:r>
      <w:r w:rsidR="00402BA2">
        <w:rPr>
          <w:rFonts w:ascii="Arial" w:hAnsi="Arial" w:cs="Arial"/>
          <w:bCs/>
          <w:color w:val="000000"/>
          <w:sz w:val="24"/>
          <w:szCs w:val="24"/>
        </w:rPr>
        <w:t>a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>mp</w:t>
      </w:r>
      <w:r w:rsidR="008F7485">
        <w:rPr>
          <w:rFonts w:ascii="Arial" w:hAnsi="Arial" w:cs="Arial"/>
          <w:bCs/>
          <w:color w:val="000000"/>
          <w:sz w:val="24"/>
          <w:szCs w:val="24"/>
        </w:rPr>
        <w:t>us Camboriú, no período de maio de 2016 a dezembro de 2016.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BE341D">
        <w:rPr>
          <w:rFonts w:ascii="Arial" w:hAnsi="Arial" w:cs="Arial"/>
          <w:bCs/>
          <w:color w:val="000000"/>
          <w:sz w:val="24"/>
          <w:szCs w:val="24"/>
        </w:rPr>
        <w:t>Estão sendo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 xml:space="preserve"> utilizados dois canteiros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 xml:space="preserve">experimentais com tamanho de </w:t>
      </w:r>
      <w:r w:rsidR="008F7485" w:rsidRPr="008F7485">
        <w:rPr>
          <w:rFonts w:ascii="Arial" w:hAnsi="Arial" w:cs="Arial"/>
          <w:bCs/>
          <w:color w:val="000000"/>
          <w:sz w:val="24"/>
          <w:szCs w:val="24"/>
        </w:rPr>
        <w:t>6,5 m de comprimento x 1</w:t>
      </w:r>
      <w:r w:rsidRPr="008F7485">
        <w:rPr>
          <w:rFonts w:ascii="Arial" w:hAnsi="Arial" w:cs="Arial"/>
          <w:bCs/>
          <w:color w:val="000000"/>
          <w:sz w:val="24"/>
          <w:szCs w:val="24"/>
        </w:rPr>
        <w:t xml:space="preserve">,0 m de largura, 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>sendo um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8F7485">
        <w:rPr>
          <w:rFonts w:ascii="Arial" w:hAnsi="Arial" w:cs="Arial"/>
          <w:bCs/>
          <w:color w:val="000000"/>
          <w:sz w:val="24"/>
          <w:szCs w:val="24"/>
        </w:rPr>
        <w:t>canteiro s</w:t>
      </w:r>
      <w:r w:rsidR="00BE341D">
        <w:rPr>
          <w:rFonts w:ascii="Arial" w:hAnsi="Arial" w:cs="Arial"/>
          <w:bCs/>
          <w:color w:val="000000"/>
          <w:sz w:val="24"/>
          <w:szCs w:val="24"/>
        </w:rPr>
        <w:t>emeado com a cultivar Nantes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 xml:space="preserve"> em presença do papel jornal e outro canteiro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>testemunha (se</w:t>
      </w:r>
      <w:r w:rsidR="00BE341D">
        <w:rPr>
          <w:rFonts w:ascii="Arial" w:hAnsi="Arial" w:cs="Arial"/>
          <w:bCs/>
          <w:color w:val="000000"/>
          <w:sz w:val="24"/>
          <w:szCs w:val="24"/>
        </w:rPr>
        <w:t>m papel jornal).</w:t>
      </w:r>
      <w:r w:rsidR="00402BA2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BE341D">
        <w:rPr>
          <w:rFonts w:ascii="Arial" w:hAnsi="Arial" w:cs="Arial"/>
          <w:bCs/>
          <w:color w:val="000000"/>
          <w:sz w:val="24"/>
          <w:szCs w:val="24"/>
        </w:rPr>
        <w:t xml:space="preserve">Com o fechamento do ciclo da cultura da cultivar Nantes, será implantado a cultivar Alvorada seguindo o mesmo procedimento de preparo de solo, implantação, identificação de plantas daninhas entre outros. </w:t>
      </w:r>
    </w:p>
    <w:p w:rsidR="002D3D3A" w:rsidRDefault="00CF4CAE" w:rsidP="002D3D3A">
      <w:pPr>
        <w:autoSpaceDE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F4CAE">
        <w:rPr>
          <w:rFonts w:ascii="Arial" w:hAnsi="Arial" w:cs="Arial"/>
          <w:bCs/>
          <w:color w:val="000000"/>
          <w:sz w:val="24"/>
          <w:szCs w:val="24"/>
        </w:rPr>
        <w:t>A colocação do papel jornal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>será realizada a cerca de 20 cm abaixo do solo, o suficiente para o desenvolvimento da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>cultura, mas de qualquer forma se necessário à própria raiz conseguirá ultrapassar o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 xml:space="preserve">jornal em busca de espaço para desenvolvimento. </w:t>
      </w:r>
      <w:r w:rsidR="00402BA2">
        <w:rPr>
          <w:rFonts w:ascii="Arial" w:hAnsi="Arial" w:cs="Arial"/>
          <w:bCs/>
          <w:color w:val="000000"/>
          <w:sz w:val="24"/>
          <w:szCs w:val="24"/>
        </w:rPr>
        <w:t>O substrato</w:t>
      </w:r>
      <w:r w:rsidR="002D3D3A">
        <w:rPr>
          <w:rFonts w:ascii="Arial" w:hAnsi="Arial" w:cs="Arial"/>
          <w:bCs/>
          <w:color w:val="000000"/>
          <w:sz w:val="24"/>
          <w:szCs w:val="24"/>
        </w:rPr>
        <w:t xml:space="preserve"> para o solo de ambos os canteiros foi 1 pá de barro: 2 pás de casca de arroz: 2 pás de cama de aviário: 5 g de cal. </w:t>
      </w:r>
    </w:p>
    <w:p w:rsidR="00CF4CAE" w:rsidRDefault="00CF4CAE" w:rsidP="002D3D3A">
      <w:pPr>
        <w:autoSpaceDE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F4CAE">
        <w:rPr>
          <w:rFonts w:ascii="Arial" w:hAnsi="Arial" w:cs="Arial"/>
          <w:bCs/>
          <w:color w:val="000000"/>
          <w:sz w:val="24"/>
          <w:szCs w:val="24"/>
        </w:rPr>
        <w:t xml:space="preserve">Após 15 dias da semeadura </w:t>
      </w:r>
      <w:r w:rsidR="00402BA2">
        <w:rPr>
          <w:rFonts w:ascii="Arial" w:hAnsi="Arial" w:cs="Arial"/>
          <w:bCs/>
          <w:color w:val="000000"/>
          <w:sz w:val="24"/>
          <w:szCs w:val="24"/>
        </w:rPr>
        <w:t>da</w:t>
      </w:r>
      <w:r w:rsidR="00BE341D">
        <w:rPr>
          <w:rFonts w:ascii="Arial" w:hAnsi="Arial" w:cs="Arial"/>
          <w:bCs/>
          <w:color w:val="000000"/>
          <w:sz w:val="24"/>
          <w:szCs w:val="24"/>
        </w:rPr>
        <w:t xml:space="preserve"> cultivar Nantes, </w:t>
      </w:r>
      <w:r w:rsidR="006964BD">
        <w:rPr>
          <w:rFonts w:ascii="Arial" w:hAnsi="Arial" w:cs="Arial"/>
          <w:bCs/>
          <w:color w:val="000000"/>
          <w:sz w:val="24"/>
          <w:szCs w:val="24"/>
        </w:rPr>
        <w:t>houve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 xml:space="preserve"> as identificações das plantas daninhas mais incidentes nos canteiros. 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 xml:space="preserve">identificação destas plantas </w:t>
      </w:r>
      <w:r w:rsidR="00402BA2">
        <w:rPr>
          <w:rFonts w:ascii="Arial" w:hAnsi="Arial" w:cs="Arial"/>
          <w:bCs/>
          <w:color w:val="000000"/>
          <w:sz w:val="24"/>
          <w:szCs w:val="24"/>
        </w:rPr>
        <w:t>está sendo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 xml:space="preserve"> por amostragem, utilizando-se um quadrado de madeira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8F7485">
        <w:rPr>
          <w:rFonts w:ascii="Arial" w:hAnsi="Arial" w:cs="Arial"/>
          <w:bCs/>
          <w:color w:val="000000"/>
          <w:sz w:val="24"/>
          <w:szCs w:val="24"/>
        </w:rPr>
        <w:t>de 1m</w:t>
      </w:r>
      <w:r w:rsidR="008F7485" w:rsidRPr="008F7485">
        <w:rPr>
          <w:rFonts w:ascii="Arial" w:hAnsi="Arial" w:cs="Arial"/>
          <w:bCs/>
          <w:sz w:val="24"/>
          <w:szCs w:val="24"/>
          <w:vertAlign w:val="superscript"/>
        </w:rPr>
        <w:t>2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>, sendo coletadas as plantas daninhas presentes neste quadrado e em seguida em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402BA2">
        <w:rPr>
          <w:rFonts w:ascii="Arial" w:hAnsi="Arial" w:cs="Arial"/>
          <w:bCs/>
          <w:color w:val="000000"/>
          <w:sz w:val="24"/>
          <w:szCs w:val="24"/>
        </w:rPr>
        <w:t xml:space="preserve">laboratório são 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>identificadas por comparação consultando LORENZI, (2008).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6964BD">
        <w:rPr>
          <w:rFonts w:ascii="Arial" w:hAnsi="Arial" w:cs="Arial"/>
          <w:bCs/>
          <w:color w:val="000000"/>
          <w:sz w:val="24"/>
          <w:szCs w:val="24"/>
        </w:rPr>
        <w:t xml:space="preserve">Semanalmente </w:t>
      </w:r>
      <w:r w:rsidR="00402BA2">
        <w:rPr>
          <w:rFonts w:ascii="Arial" w:hAnsi="Arial" w:cs="Arial"/>
          <w:bCs/>
          <w:color w:val="000000"/>
          <w:sz w:val="24"/>
          <w:szCs w:val="24"/>
        </w:rPr>
        <w:t xml:space="preserve">está sendo 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>realizadas limpezas e desbastes nos canteiros experimentais, até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 xml:space="preserve">completar o </w:t>
      </w:r>
      <w:r w:rsidRPr="00CF4CAE">
        <w:rPr>
          <w:rFonts w:ascii="Arial" w:hAnsi="Arial" w:cs="Arial"/>
          <w:bCs/>
          <w:color w:val="000000"/>
          <w:sz w:val="24"/>
          <w:szCs w:val="24"/>
        </w:rPr>
        <w:lastRenderedPageBreak/>
        <w:t>ciclo da cultura, aproximadamente 120 dias. Para avaliação da parte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>produtiva das raízes, serão colhidos de cada tratamento aleatoriamente 5 (cincos) mudas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>de cenouras sendo então avaliado, comprimento (cm), diâmetro (cm), peso das raízes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 xml:space="preserve">(mg) frescas e posteriormente peso da massa seca (mg). Estas avaliações </w:t>
      </w:r>
      <w:r w:rsidR="00402BA2">
        <w:rPr>
          <w:rFonts w:ascii="Arial" w:hAnsi="Arial" w:cs="Arial"/>
          <w:bCs/>
          <w:color w:val="000000"/>
          <w:sz w:val="24"/>
          <w:szCs w:val="24"/>
        </w:rPr>
        <w:t>estão sendos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>realizadas nos laboratório de Análises Químicas e Biologia do IFC-CAM. Os dados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CF4CAE">
        <w:rPr>
          <w:rFonts w:ascii="Arial" w:hAnsi="Arial" w:cs="Arial"/>
          <w:bCs/>
          <w:color w:val="000000"/>
          <w:sz w:val="24"/>
          <w:szCs w:val="24"/>
        </w:rPr>
        <w:t>coletados serão submetidos ao Teste de Tukey utilizando o programa ASSISTAT.</w:t>
      </w:r>
    </w:p>
    <w:p w:rsidR="00CF4CAE" w:rsidRDefault="00CF4CAE" w:rsidP="00CF4CAE">
      <w:pPr>
        <w:autoSpaceDE w:val="0"/>
        <w:spacing w:before="12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535A70" w:rsidRDefault="00535A70" w:rsidP="00CF4CAE">
      <w:pPr>
        <w:autoSpaceDE w:val="0"/>
        <w:spacing w:before="12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RESULTADOS</w:t>
      </w:r>
      <w:r w:rsidRPr="00104213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Pr="00104213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="0066226B" w:rsidRPr="00104213">
        <w:rPr>
          <w:rFonts w:ascii="Arial" w:hAnsi="Arial" w:cs="Arial"/>
          <w:b/>
          <w:bCs/>
          <w:color w:val="000000"/>
          <w:sz w:val="24"/>
          <w:szCs w:val="24"/>
        </w:rPr>
        <w:t>DISCUSSÃ</w:t>
      </w: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O</w:t>
      </w:r>
    </w:p>
    <w:p w:rsidR="00374958" w:rsidRDefault="00374958" w:rsidP="00374958">
      <w:pPr>
        <w:autoSpaceDE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O experimento foi implantado no dia 24 de maio de</w:t>
      </w:r>
      <w:r w:rsidR="002D3D3A">
        <w:rPr>
          <w:rFonts w:ascii="Arial" w:hAnsi="Arial" w:cs="Arial"/>
          <w:bCs/>
          <w:color w:val="000000"/>
          <w:sz w:val="24"/>
          <w:szCs w:val="24"/>
        </w:rPr>
        <w:t xml:space="preserve"> 2016, sendo </w:t>
      </w:r>
      <w:r>
        <w:rPr>
          <w:rFonts w:ascii="Arial" w:hAnsi="Arial" w:cs="Arial"/>
          <w:bCs/>
          <w:color w:val="000000"/>
          <w:sz w:val="24"/>
          <w:szCs w:val="24"/>
        </w:rPr>
        <w:t>semeada</w:t>
      </w:r>
      <w:r w:rsidR="00402BA2">
        <w:rPr>
          <w:rFonts w:ascii="Arial" w:hAnsi="Arial" w:cs="Arial"/>
          <w:bCs/>
          <w:color w:val="000000"/>
          <w:sz w:val="24"/>
          <w:szCs w:val="24"/>
        </w:rPr>
        <w:t>s primeiramente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a cultivar</w:t>
      </w:r>
      <w:r w:rsidR="002D3D3A">
        <w:rPr>
          <w:rFonts w:ascii="Arial" w:hAnsi="Arial" w:cs="Arial"/>
          <w:bCs/>
          <w:color w:val="000000"/>
          <w:sz w:val="24"/>
          <w:szCs w:val="24"/>
        </w:rPr>
        <w:t xml:space="preserve"> Nantes.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Após 15 dias da semeadura foi observado apenas o início da emergência da cultivar, onde não houve incidência de plantas daninhas.</w:t>
      </w:r>
      <w:r w:rsidR="003B68E3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6964BD">
        <w:rPr>
          <w:rFonts w:ascii="Arial" w:hAnsi="Arial" w:cs="Arial"/>
          <w:bCs/>
          <w:color w:val="000000"/>
          <w:sz w:val="24"/>
          <w:szCs w:val="24"/>
        </w:rPr>
        <w:t xml:space="preserve">Semanalmente são realizados alguns tratos culturais como: </w:t>
      </w:r>
      <w:r w:rsidR="00BD3E34">
        <w:rPr>
          <w:rFonts w:ascii="Arial" w:hAnsi="Arial" w:cs="Arial"/>
          <w:bCs/>
          <w:color w:val="000000"/>
          <w:sz w:val="24"/>
          <w:szCs w:val="24"/>
        </w:rPr>
        <w:t xml:space="preserve">a irrigação de canteiros e limpeza dos corredores. </w:t>
      </w:r>
    </w:p>
    <w:p w:rsidR="008D1F9C" w:rsidRDefault="00BD3E34" w:rsidP="00F95E8D">
      <w:pPr>
        <w:autoSpaceDE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Após a cultura apresentar 90 dias, houve a identificaç</w:t>
      </w:r>
      <w:r w:rsidR="00315C9B">
        <w:rPr>
          <w:rFonts w:ascii="Arial" w:hAnsi="Arial" w:cs="Arial"/>
          <w:bCs/>
          <w:color w:val="000000"/>
          <w:sz w:val="24"/>
          <w:szCs w:val="24"/>
        </w:rPr>
        <w:t xml:space="preserve">ão das plantas daninhas </w:t>
      </w:r>
      <w:r>
        <w:rPr>
          <w:rFonts w:ascii="Arial" w:hAnsi="Arial" w:cs="Arial"/>
          <w:bCs/>
          <w:color w:val="000000"/>
          <w:sz w:val="24"/>
          <w:szCs w:val="24"/>
        </w:rPr>
        <w:t>em ambos os canteiros, o</w:t>
      </w:r>
      <w:r w:rsidR="00315C9B">
        <w:rPr>
          <w:rFonts w:ascii="Arial" w:hAnsi="Arial" w:cs="Arial"/>
          <w:bCs/>
          <w:color w:val="000000"/>
          <w:sz w:val="24"/>
          <w:szCs w:val="24"/>
        </w:rPr>
        <w:t>bservando-se que houve uma maior incidência no canteiro testemunha (sem papel jornal). As plantas daninhas que foram identificadas no canteiro com papel jornal foram: Malva-de-crista (</w:t>
      </w:r>
      <w:r w:rsidR="00315C9B">
        <w:rPr>
          <w:rFonts w:ascii="Arial" w:hAnsi="Arial" w:cs="Arial"/>
          <w:bCs/>
          <w:i/>
          <w:color w:val="000000"/>
          <w:sz w:val="24"/>
          <w:szCs w:val="24"/>
        </w:rPr>
        <w:t xml:space="preserve">Anoda cristata </w:t>
      </w:r>
      <w:r w:rsidR="00315C9B">
        <w:rPr>
          <w:rFonts w:ascii="Arial" w:hAnsi="Arial" w:cs="Arial"/>
          <w:bCs/>
          <w:color w:val="000000"/>
          <w:sz w:val="24"/>
          <w:szCs w:val="24"/>
        </w:rPr>
        <w:t>(L)</w:t>
      </w:r>
      <w:r w:rsidR="00315C9B" w:rsidRPr="00315C9B">
        <w:rPr>
          <w:rFonts w:ascii="Arial" w:hAnsi="Arial" w:cs="Arial"/>
          <w:bCs/>
          <w:color w:val="000000"/>
          <w:sz w:val="24"/>
          <w:szCs w:val="24"/>
        </w:rPr>
        <w:t xml:space="preserve"> Schltdl</w:t>
      </w:r>
      <w:r w:rsidR="003B68E3">
        <w:rPr>
          <w:rFonts w:ascii="Arial" w:hAnsi="Arial" w:cs="Arial"/>
          <w:bCs/>
          <w:color w:val="000000"/>
          <w:sz w:val="24"/>
          <w:szCs w:val="24"/>
        </w:rPr>
        <w:t>)</w:t>
      </w:r>
      <w:r w:rsidR="00315C9B" w:rsidRPr="00D9112E">
        <w:rPr>
          <w:rFonts w:ascii="Arial" w:hAnsi="Arial" w:cs="Arial"/>
          <w:bCs/>
          <w:sz w:val="24"/>
          <w:szCs w:val="24"/>
        </w:rPr>
        <w:t>,</w:t>
      </w:r>
      <w:r w:rsidR="00315C9B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315C9B">
        <w:rPr>
          <w:rFonts w:ascii="Arial" w:hAnsi="Arial" w:cs="Arial"/>
          <w:bCs/>
          <w:color w:val="000000"/>
          <w:sz w:val="24"/>
          <w:szCs w:val="24"/>
        </w:rPr>
        <w:t xml:space="preserve">já no canteiro testemunha identificaram-se a presença de </w:t>
      </w:r>
      <w:r w:rsidR="003B68E3">
        <w:rPr>
          <w:rFonts w:ascii="Arial" w:hAnsi="Arial" w:cs="Arial"/>
          <w:bCs/>
          <w:color w:val="000000"/>
          <w:sz w:val="24"/>
          <w:szCs w:val="24"/>
        </w:rPr>
        <w:t>Caruru (</w:t>
      </w:r>
      <w:r w:rsidR="003B68E3">
        <w:rPr>
          <w:rFonts w:ascii="Arial" w:hAnsi="Arial" w:cs="Arial"/>
          <w:bCs/>
          <w:i/>
          <w:color w:val="000000"/>
          <w:sz w:val="24"/>
          <w:szCs w:val="24"/>
        </w:rPr>
        <w:t xml:space="preserve">Amaranthus hybridus </w:t>
      </w:r>
      <w:r w:rsidR="003B68E3">
        <w:rPr>
          <w:rFonts w:ascii="Arial" w:hAnsi="Arial" w:cs="Arial"/>
          <w:bCs/>
          <w:color w:val="000000"/>
          <w:sz w:val="24"/>
          <w:szCs w:val="24"/>
        </w:rPr>
        <w:t xml:space="preserve">var. </w:t>
      </w:r>
      <w:r w:rsidR="003B68E3">
        <w:rPr>
          <w:rFonts w:ascii="Arial" w:hAnsi="Arial" w:cs="Arial"/>
          <w:bCs/>
          <w:i/>
          <w:color w:val="000000"/>
          <w:sz w:val="24"/>
          <w:szCs w:val="24"/>
        </w:rPr>
        <w:t xml:space="preserve">patulus </w:t>
      </w:r>
      <w:r w:rsidR="003B68E3">
        <w:rPr>
          <w:rFonts w:ascii="Arial" w:hAnsi="Arial" w:cs="Arial"/>
          <w:bCs/>
          <w:color w:val="000000"/>
          <w:sz w:val="24"/>
          <w:szCs w:val="24"/>
        </w:rPr>
        <w:t>(Betol.) Thell), Malva-de-crista (</w:t>
      </w:r>
      <w:r w:rsidR="003B68E3">
        <w:rPr>
          <w:rFonts w:ascii="Arial" w:hAnsi="Arial" w:cs="Arial"/>
          <w:bCs/>
          <w:i/>
          <w:color w:val="000000"/>
          <w:sz w:val="24"/>
          <w:szCs w:val="24"/>
        </w:rPr>
        <w:t xml:space="preserve">Anoda cristata </w:t>
      </w:r>
      <w:r w:rsidR="003B68E3">
        <w:rPr>
          <w:rFonts w:ascii="Arial" w:hAnsi="Arial" w:cs="Arial"/>
          <w:bCs/>
          <w:color w:val="000000"/>
          <w:sz w:val="24"/>
          <w:szCs w:val="24"/>
        </w:rPr>
        <w:t>(L)</w:t>
      </w:r>
      <w:r w:rsidR="003B68E3" w:rsidRPr="00315C9B">
        <w:rPr>
          <w:rFonts w:ascii="Arial" w:hAnsi="Arial" w:cs="Arial"/>
          <w:bCs/>
          <w:color w:val="000000"/>
          <w:sz w:val="24"/>
          <w:szCs w:val="24"/>
        </w:rPr>
        <w:t xml:space="preserve"> Schltdl</w:t>
      </w:r>
      <w:r w:rsidR="003B68E3">
        <w:rPr>
          <w:rFonts w:ascii="Arial" w:hAnsi="Arial" w:cs="Arial"/>
          <w:bCs/>
          <w:color w:val="000000"/>
          <w:sz w:val="24"/>
          <w:szCs w:val="24"/>
        </w:rPr>
        <w:t>), Picão-branco (</w:t>
      </w:r>
      <w:r w:rsidR="003B68E3">
        <w:rPr>
          <w:rFonts w:ascii="Arial" w:hAnsi="Arial" w:cs="Arial"/>
          <w:bCs/>
          <w:i/>
          <w:color w:val="000000"/>
          <w:sz w:val="24"/>
          <w:szCs w:val="24"/>
        </w:rPr>
        <w:t xml:space="preserve">Galinsoga quadriradiata </w:t>
      </w:r>
      <w:r w:rsidR="003B68E3">
        <w:rPr>
          <w:rFonts w:ascii="Arial" w:hAnsi="Arial" w:cs="Arial"/>
          <w:bCs/>
          <w:color w:val="000000"/>
          <w:sz w:val="24"/>
          <w:szCs w:val="24"/>
        </w:rPr>
        <w:t>Ruis &amp; Pav.)</w:t>
      </w:r>
      <w:r w:rsidR="00D9112E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5C79B2">
        <w:rPr>
          <w:rFonts w:ascii="Arial" w:hAnsi="Arial" w:cs="Arial"/>
          <w:bCs/>
          <w:sz w:val="24"/>
          <w:szCs w:val="24"/>
        </w:rPr>
        <w:t>(LORENZI, 2008)</w:t>
      </w:r>
      <w:r w:rsidR="00D9112E">
        <w:rPr>
          <w:rFonts w:ascii="Arial" w:hAnsi="Arial" w:cs="Arial"/>
          <w:bCs/>
          <w:sz w:val="24"/>
          <w:szCs w:val="24"/>
        </w:rPr>
        <w:t>.</w:t>
      </w:r>
      <w:r w:rsidR="008D1F9C">
        <w:rPr>
          <w:rFonts w:ascii="Arial" w:hAnsi="Arial" w:cs="Arial"/>
          <w:bCs/>
          <w:sz w:val="24"/>
          <w:szCs w:val="24"/>
        </w:rPr>
        <w:t xml:space="preserve"> </w:t>
      </w:r>
    </w:p>
    <w:p w:rsidR="008D1F9C" w:rsidRPr="00673B13" w:rsidRDefault="008D1F9C" w:rsidP="00F95E8D">
      <w:pPr>
        <w:autoSpaceDE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73B13">
        <w:rPr>
          <w:rFonts w:ascii="Arial" w:hAnsi="Arial" w:cs="Arial"/>
          <w:bCs/>
          <w:sz w:val="24"/>
          <w:szCs w:val="24"/>
        </w:rPr>
        <w:t>Pesquisas já apontam que o uso de papel jornal tem se mostrado eficiente tanto no plantio na cultura da</w:t>
      </w:r>
      <w:r w:rsidR="00402BA2">
        <w:rPr>
          <w:rFonts w:ascii="Arial" w:hAnsi="Arial" w:cs="Arial"/>
          <w:bCs/>
          <w:sz w:val="24"/>
          <w:szCs w:val="24"/>
        </w:rPr>
        <w:t xml:space="preserve"> cebola e cenoura.  Segundo Wern</w:t>
      </w:r>
      <w:r w:rsidRPr="00673B13">
        <w:rPr>
          <w:rFonts w:ascii="Arial" w:hAnsi="Arial" w:cs="Arial"/>
          <w:bCs/>
          <w:sz w:val="24"/>
          <w:szCs w:val="24"/>
        </w:rPr>
        <w:t xml:space="preserve">er, </w:t>
      </w:r>
      <w:r w:rsidRPr="00673B13">
        <w:rPr>
          <w:rFonts w:ascii="Arial" w:hAnsi="Arial" w:cs="Arial"/>
          <w:sz w:val="24"/>
          <w:szCs w:val="24"/>
          <w:shd w:val="clear" w:color="auto" w:fill="FFFFFF"/>
        </w:rPr>
        <w:t>"Os produtores perceberam que com a técnica não há necessidade de arranquio manual para controlar as plantas espontâneas e que o resultado são mudas mais sadias e de melhor qualidade, que não so</w:t>
      </w:r>
      <w:r w:rsidR="00673B13" w:rsidRPr="00673B13">
        <w:rPr>
          <w:rFonts w:ascii="Arial" w:hAnsi="Arial" w:cs="Arial"/>
          <w:sz w:val="24"/>
          <w:szCs w:val="24"/>
          <w:shd w:val="clear" w:color="auto" w:fill="FFFFFF"/>
        </w:rPr>
        <w:t xml:space="preserve">freram competição com os inços". </w:t>
      </w:r>
      <w:r w:rsidRPr="00673B13">
        <w:rPr>
          <w:rFonts w:ascii="Arial" w:hAnsi="Arial" w:cs="Arial"/>
          <w:sz w:val="24"/>
          <w:szCs w:val="24"/>
          <w:shd w:val="clear" w:color="auto" w:fill="FFFFFF"/>
        </w:rPr>
        <w:t xml:space="preserve"> As sementes dos inços que estão abaixo do papel não conseguem emergir. E o composto, além de servir de leito e adubação orgânica equilibrada, para as sementes, induz uma melhor sanidade das mudas, e pode ser preparado na propriedade ou adquirido de empresas idôneas</w:t>
      </w:r>
      <w:r w:rsidR="00673B13">
        <w:rPr>
          <w:rFonts w:ascii="Arial" w:hAnsi="Arial" w:cs="Arial"/>
          <w:sz w:val="24"/>
          <w:szCs w:val="24"/>
          <w:shd w:val="clear" w:color="auto" w:fill="FFFFFF"/>
        </w:rPr>
        <w:t xml:space="preserve"> (REVISTA AGROPECUÁRIA</w:t>
      </w:r>
      <w:r w:rsidR="00971175">
        <w:rPr>
          <w:rFonts w:ascii="Arial" w:hAnsi="Arial" w:cs="Arial"/>
          <w:sz w:val="24"/>
          <w:szCs w:val="24"/>
          <w:shd w:val="clear" w:color="auto" w:fill="FFFFFF"/>
        </w:rPr>
        <w:t>, 2015</w:t>
      </w:r>
      <w:r w:rsidR="00673B13">
        <w:rPr>
          <w:rFonts w:ascii="Arial" w:hAnsi="Arial" w:cs="Arial"/>
          <w:sz w:val="24"/>
          <w:szCs w:val="24"/>
          <w:shd w:val="clear" w:color="auto" w:fill="FFFFFF"/>
        </w:rPr>
        <w:t>).</w:t>
      </w:r>
    </w:p>
    <w:p w:rsidR="00D019E8" w:rsidRPr="00673B13" w:rsidRDefault="003B68E3" w:rsidP="00F95E8D">
      <w:pPr>
        <w:autoSpaceDE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73B13">
        <w:rPr>
          <w:rFonts w:ascii="Arial" w:hAnsi="Arial" w:cs="Arial"/>
          <w:bCs/>
          <w:color w:val="000000"/>
          <w:sz w:val="24"/>
          <w:szCs w:val="24"/>
        </w:rPr>
        <w:t xml:space="preserve">Como a </w:t>
      </w:r>
      <w:r w:rsidR="00D612BE" w:rsidRPr="00673B13">
        <w:rPr>
          <w:rFonts w:ascii="Arial" w:hAnsi="Arial" w:cs="Arial"/>
          <w:bCs/>
          <w:color w:val="000000"/>
          <w:sz w:val="24"/>
          <w:szCs w:val="24"/>
        </w:rPr>
        <w:t>avaliação da parte produtiva depende do</w:t>
      </w:r>
      <w:r w:rsidR="00971175">
        <w:rPr>
          <w:rFonts w:ascii="Arial" w:hAnsi="Arial" w:cs="Arial"/>
          <w:bCs/>
          <w:color w:val="000000"/>
          <w:sz w:val="24"/>
          <w:szCs w:val="24"/>
        </w:rPr>
        <w:t xml:space="preserve"> fechamento do ciclo da cultura, que ocorrerá por volta de 120 dias, até o momento </w:t>
      </w:r>
      <w:r w:rsidR="00D612BE" w:rsidRPr="00673B13">
        <w:rPr>
          <w:rFonts w:ascii="Arial" w:hAnsi="Arial" w:cs="Arial"/>
          <w:bCs/>
          <w:color w:val="000000"/>
          <w:sz w:val="24"/>
          <w:szCs w:val="24"/>
        </w:rPr>
        <w:t xml:space="preserve">não </w:t>
      </w:r>
      <w:r w:rsidR="00402BA2">
        <w:rPr>
          <w:rFonts w:ascii="Arial" w:hAnsi="Arial" w:cs="Arial"/>
          <w:bCs/>
          <w:color w:val="000000"/>
          <w:sz w:val="24"/>
          <w:szCs w:val="24"/>
        </w:rPr>
        <w:t>possuímos</w:t>
      </w:r>
      <w:r w:rsidR="00D612BE" w:rsidRPr="00673B13">
        <w:rPr>
          <w:rFonts w:ascii="Arial" w:hAnsi="Arial" w:cs="Arial"/>
          <w:bCs/>
          <w:color w:val="000000"/>
          <w:sz w:val="24"/>
          <w:szCs w:val="24"/>
        </w:rPr>
        <w:t xml:space="preserve"> resultado</w:t>
      </w:r>
      <w:r w:rsidR="00402BA2">
        <w:rPr>
          <w:rFonts w:ascii="Arial" w:hAnsi="Arial" w:cs="Arial"/>
          <w:bCs/>
          <w:color w:val="000000"/>
          <w:sz w:val="24"/>
          <w:szCs w:val="24"/>
        </w:rPr>
        <w:t>s</w:t>
      </w:r>
      <w:r w:rsidR="00D612BE" w:rsidRPr="00673B13">
        <w:rPr>
          <w:rFonts w:ascii="Arial" w:hAnsi="Arial" w:cs="Arial"/>
          <w:bCs/>
          <w:color w:val="000000"/>
          <w:sz w:val="24"/>
          <w:szCs w:val="24"/>
        </w:rPr>
        <w:t>, mas já observa-se com a diminuição da incid</w:t>
      </w:r>
      <w:r w:rsidR="00F95E8D" w:rsidRPr="00673B13">
        <w:rPr>
          <w:rFonts w:ascii="Arial" w:hAnsi="Arial" w:cs="Arial"/>
          <w:bCs/>
          <w:color w:val="000000"/>
          <w:sz w:val="24"/>
          <w:szCs w:val="24"/>
        </w:rPr>
        <w:t xml:space="preserve">ência de </w:t>
      </w:r>
      <w:r w:rsidR="00BB1CEF">
        <w:rPr>
          <w:rFonts w:ascii="Arial" w:hAnsi="Arial" w:cs="Arial"/>
          <w:bCs/>
          <w:color w:val="000000"/>
          <w:sz w:val="24"/>
          <w:szCs w:val="24"/>
        </w:rPr>
        <w:t>plantas</w:t>
      </w:r>
      <w:r w:rsidR="00F95E8D" w:rsidRPr="00673B13">
        <w:rPr>
          <w:rFonts w:ascii="Arial" w:hAnsi="Arial" w:cs="Arial"/>
          <w:bCs/>
          <w:color w:val="000000"/>
          <w:sz w:val="24"/>
          <w:szCs w:val="24"/>
        </w:rPr>
        <w:t xml:space="preserve"> daninhas,</w:t>
      </w:r>
      <w:r w:rsidR="00D612BE" w:rsidRPr="00673B13">
        <w:rPr>
          <w:rFonts w:ascii="Arial" w:hAnsi="Arial" w:cs="Arial"/>
          <w:bCs/>
          <w:color w:val="000000"/>
          <w:sz w:val="24"/>
          <w:szCs w:val="24"/>
        </w:rPr>
        <w:t xml:space="preserve">que a probabilidade de obtermos plantas </w:t>
      </w:r>
      <w:r w:rsidR="00F95E8D" w:rsidRPr="00673B13">
        <w:rPr>
          <w:rFonts w:ascii="Arial" w:hAnsi="Arial" w:cs="Arial"/>
          <w:bCs/>
          <w:color w:val="000000"/>
          <w:sz w:val="24"/>
          <w:szCs w:val="24"/>
        </w:rPr>
        <w:t>mais produtivas</w:t>
      </w:r>
      <w:r w:rsidR="00D612BE" w:rsidRPr="00673B13">
        <w:rPr>
          <w:rFonts w:ascii="Arial" w:hAnsi="Arial" w:cs="Arial"/>
          <w:bCs/>
          <w:color w:val="000000"/>
          <w:sz w:val="24"/>
          <w:szCs w:val="24"/>
        </w:rPr>
        <w:t xml:space="preserve"> é maior, pois há menor competição entre cultivares.</w:t>
      </w:r>
    </w:p>
    <w:p w:rsidR="00F95E8D" w:rsidRDefault="00F95E8D" w:rsidP="00F95E8D">
      <w:pPr>
        <w:autoSpaceDE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F95E8D" w:rsidRPr="00F95E8D" w:rsidRDefault="00F95E8D" w:rsidP="00F95E8D">
      <w:pPr>
        <w:autoSpaceDE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535A70" w:rsidRDefault="00535A70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CONSIDERAÇÕES</w:t>
      </w:r>
      <w:r w:rsidRPr="00104213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FINAIS</w:t>
      </w:r>
    </w:p>
    <w:p w:rsidR="00896724" w:rsidRDefault="00896724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71175" w:rsidRPr="00104213" w:rsidRDefault="00971175" w:rsidP="00971175">
      <w:pPr>
        <w:autoSpaceDE w:val="0"/>
        <w:spacing w:before="120"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FB390A" w:rsidRDefault="00896724" w:rsidP="00F95E8D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Comparando ambos o</w:t>
      </w:r>
      <w:r w:rsidR="00971175">
        <w:rPr>
          <w:rFonts w:ascii="Arial" w:hAnsi="Arial" w:cs="Arial"/>
          <w:bCs/>
          <w:color w:val="000000"/>
          <w:sz w:val="24"/>
          <w:szCs w:val="24"/>
        </w:rPr>
        <w:t>s canteiros observou-se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diminuição </w:t>
      </w:r>
      <w:r w:rsidR="00971175">
        <w:rPr>
          <w:rFonts w:ascii="Arial" w:hAnsi="Arial" w:cs="Arial"/>
          <w:bCs/>
          <w:color w:val="000000"/>
          <w:sz w:val="24"/>
          <w:szCs w:val="24"/>
        </w:rPr>
        <w:t>no número de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plantas daninhas no canteiro em presença do papel jornal, que por sua vez acarreta na maior produtividade </w:t>
      </w:r>
      <w:r w:rsidR="00971175">
        <w:rPr>
          <w:rFonts w:ascii="Arial" w:hAnsi="Arial" w:cs="Arial"/>
          <w:bCs/>
          <w:color w:val="000000"/>
          <w:sz w:val="24"/>
          <w:szCs w:val="24"/>
        </w:rPr>
        <w:t>da raiz</w:t>
      </w:r>
      <w:r>
        <w:rPr>
          <w:rFonts w:ascii="Arial" w:hAnsi="Arial" w:cs="Arial"/>
          <w:bCs/>
          <w:color w:val="000000"/>
          <w:sz w:val="24"/>
          <w:szCs w:val="24"/>
        </w:rPr>
        <w:t>, pois há diminuição entre a planta de interesse e a planta daninha.</w:t>
      </w:r>
      <w:r w:rsidR="00971175">
        <w:rPr>
          <w:rFonts w:ascii="Arial" w:hAnsi="Arial" w:cs="Arial"/>
          <w:bCs/>
          <w:color w:val="000000"/>
          <w:sz w:val="24"/>
          <w:szCs w:val="24"/>
        </w:rPr>
        <w:t xml:space="preserve"> No entanto </w:t>
      </w:r>
      <w:r w:rsidR="00BB1CEF">
        <w:rPr>
          <w:rFonts w:ascii="Arial" w:hAnsi="Arial" w:cs="Arial"/>
          <w:bCs/>
          <w:color w:val="000000"/>
          <w:sz w:val="24"/>
          <w:szCs w:val="24"/>
        </w:rPr>
        <w:t>precisamos</w:t>
      </w:r>
      <w:r w:rsidR="00971175">
        <w:rPr>
          <w:rFonts w:ascii="Arial" w:hAnsi="Arial" w:cs="Arial"/>
          <w:bCs/>
          <w:color w:val="000000"/>
          <w:sz w:val="24"/>
          <w:szCs w:val="24"/>
        </w:rPr>
        <w:t xml:space="preserve"> finalizar as avaliações se estes resultados se comprovarem </w:t>
      </w:r>
      <w:r w:rsidR="00BB1CEF">
        <w:rPr>
          <w:rFonts w:ascii="Arial" w:hAnsi="Arial" w:cs="Arial"/>
          <w:bCs/>
          <w:color w:val="000000"/>
          <w:sz w:val="24"/>
          <w:szCs w:val="24"/>
        </w:rPr>
        <w:t>poderemos</w:t>
      </w:r>
      <w:r w:rsidR="00971175">
        <w:rPr>
          <w:rFonts w:ascii="Arial" w:hAnsi="Arial" w:cs="Arial"/>
          <w:bCs/>
          <w:color w:val="000000"/>
          <w:sz w:val="24"/>
          <w:szCs w:val="24"/>
        </w:rPr>
        <w:t xml:space="preserve"> indicar </w:t>
      </w:r>
      <w:r w:rsidR="00BB1CEF">
        <w:rPr>
          <w:rFonts w:ascii="Arial" w:hAnsi="Arial" w:cs="Arial"/>
          <w:bCs/>
          <w:color w:val="000000"/>
          <w:sz w:val="24"/>
          <w:szCs w:val="24"/>
        </w:rPr>
        <w:t>ao produtor uma alternativa</w:t>
      </w:r>
      <w:r w:rsidR="00971175">
        <w:rPr>
          <w:rFonts w:ascii="Arial" w:hAnsi="Arial" w:cs="Arial"/>
          <w:bCs/>
          <w:color w:val="000000"/>
          <w:sz w:val="24"/>
          <w:szCs w:val="24"/>
        </w:rPr>
        <w:t xml:space="preserve"> agroecológica </w:t>
      </w:r>
      <w:r w:rsidR="00BB1CEF">
        <w:rPr>
          <w:rFonts w:ascii="Arial" w:hAnsi="Arial" w:cs="Arial"/>
          <w:bCs/>
          <w:color w:val="000000"/>
          <w:sz w:val="24"/>
          <w:szCs w:val="24"/>
        </w:rPr>
        <w:t>para o controle de plantas daninhas.</w:t>
      </w:r>
    </w:p>
    <w:p w:rsidR="00896724" w:rsidRDefault="00896724" w:rsidP="00F95E8D">
      <w:pPr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535A70" w:rsidRDefault="00535A70" w:rsidP="001B4D1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F95E8D">
        <w:rPr>
          <w:rFonts w:ascii="Arial" w:hAnsi="Arial" w:cs="Arial"/>
          <w:b/>
          <w:bCs/>
          <w:color w:val="000000"/>
          <w:sz w:val="24"/>
          <w:szCs w:val="24"/>
        </w:rPr>
        <w:t>REFERÊNCIAS</w:t>
      </w:r>
    </w:p>
    <w:p w:rsidR="00FB390A" w:rsidRPr="00F95E8D" w:rsidRDefault="00FB390A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FB390A" w:rsidRDefault="00FB390A" w:rsidP="00FB390A">
      <w:pPr>
        <w:suppressAutoHyphens w:val="0"/>
        <w:jc w:val="both"/>
        <w:rPr>
          <w:rFonts w:ascii="Arial" w:hAnsi="Arial" w:cs="Arial"/>
          <w:sz w:val="24"/>
          <w:szCs w:val="24"/>
          <w:lang w:eastAsia="en-US"/>
        </w:rPr>
      </w:pPr>
      <w:r w:rsidRPr="00FB390A">
        <w:rPr>
          <w:rFonts w:ascii="Arial" w:hAnsi="Arial" w:cs="Arial"/>
          <w:sz w:val="24"/>
          <w:szCs w:val="24"/>
          <w:lang w:eastAsia="en-US"/>
        </w:rPr>
        <w:t xml:space="preserve">ALVES, V. </w:t>
      </w:r>
      <w:r w:rsidRPr="00FB390A">
        <w:rPr>
          <w:rFonts w:ascii="Arial" w:hAnsi="Arial" w:cs="Arial"/>
          <w:b/>
          <w:sz w:val="24"/>
          <w:szCs w:val="24"/>
          <w:lang w:eastAsia="en-US"/>
        </w:rPr>
        <w:t>Cenoura é a 5º hortaliça mais cultivada no Brasil e produção anual chega a 25 mil toneladas</w:t>
      </w:r>
      <w:r w:rsidRPr="00FB390A">
        <w:rPr>
          <w:rFonts w:ascii="Arial" w:hAnsi="Arial" w:cs="Arial"/>
          <w:sz w:val="24"/>
          <w:szCs w:val="24"/>
          <w:lang w:eastAsia="en-US"/>
        </w:rPr>
        <w:t>. 2015. Disponível em: &lt;http://www.olhardireto.com.br/agro/noticias/exibir.asp?noticia=Cenoura_e_o_5_alimento_mais_cultivado_no_Brasil_e_producao_anual_chega_a_25_mil_toneladas&amp;edt=9&amp;id=10603&gt; . Acesso em: 03 set. 2015.</w:t>
      </w:r>
    </w:p>
    <w:p w:rsidR="00FB390A" w:rsidRDefault="00FB390A" w:rsidP="00FB390A">
      <w:pPr>
        <w:suppressAutoHyphens w:val="0"/>
        <w:jc w:val="both"/>
        <w:rPr>
          <w:rFonts w:ascii="Arial" w:hAnsi="Arial" w:cs="Arial"/>
          <w:sz w:val="24"/>
          <w:szCs w:val="24"/>
          <w:lang w:eastAsia="en-US"/>
        </w:rPr>
      </w:pPr>
      <w:r w:rsidRPr="00FB390A">
        <w:rPr>
          <w:rFonts w:ascii="Arial" w:hAnsi="Arial" w:cs="Arial"/>
          <w:sz w:val="24"/>
          <w:szCs w:val="24"/>
          <w:lang w:eastAsia="en-US"/>
        </w:rPr>
        <w:t xml:space="preserve">FILGUEIRA, F. A. R.. </w:t>
      </w:r>
      <w:r w:rsidRPr="00FB390A">
        <w:rPr>
          <w:rFonts w:ascii="Arial" w:hAnsi="Arial" w:cs="Arial"/>
          <w:b/>
          <w:sz w:val="24"/>
          <w:szCs w:val="24"/>
          <w:lang w:eastAsia="en-US"/>
        </w:rPr>
        <w:t xml:space="preserve">Novo manual de Olericultura: </w:t>
      </w:r>
      <w:r w:rsidRPr="00FB390A">
        <w:rPr>
          <w:rFonts w:ascii="Arial" w:hAnsi="Arial" w:cs="Arial"/>
          <w:sz w:val="24"/>
          <w:szCs w:val="24"/>
          <w:lang w:eastAsia="en-US"/>
        </w:rPr>
        <w:t xml:space="preserve">Agrotecnologia moderna na produção e comercialização de hortaliças.  2º edição revista e ampliada. Viçosa: UFV, 2008. </w:t>
      </w:r>
    </w:p>
    <w:p w:rsidR="005C79B2" w:rsidRPr="005C79B2" w:rsidRDefault="005C79B2" w:rsidP="00FB390A">
      <w:pPr>
        <w:suppressAutoHyphens w:val="0"/>
        <w:jc w:val="both"/>
        <w:rPr>
          <w:rFonts w:ascii="Arial" w:hAnsi="Arial" w:cs="Arial"/>
          <w:b/>
          <w:sz w:val="24"/>
          <w:szCs w:val="24"/>
          <w:lang w:eastAsia="en-US"/>
        </w:rPr>
      </w:pPr>
      <w:r w:rsidRPr="005C79B2">
        <w:rPr>
          <w:rFonts w:ascii="Arial" w:hAnsi="Arial" w:cs="Arial"/>
          <w:color w:val="000000"/>
          <w:sz w:val="24"/>
          <w:szCs w:val="24"/>
          <w:shd w:val="clear" w:color="auto" w:fill="FFFFFF"/>
          <w:lang w:eastAsia="en-US"/>
        </w:rPr>
        <w:t xml:space="preserve">KUVA, M. A. et al. Períodos de interferência das plantas daninhas na cultura da cenoura. </w:t>
      </w:r>
      <w:r w:rsidRPr="005C79B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eastAsia="en-US"/>
        </w:rPr>
        <w:t>Planta Daninha,</w:t>
      </w:r>
      <w:r w:rsidRPr="005C79B2">
        <w:rPr>
          <w:rFonts w:ascii="Arial" w:hAnsi="Arial" w:cs="Arial"/>
          <w:color w:val="000000"/>
          <w:sz w:val="24"/>
          <w:szCs w:val="24"/>
          <w:lang w:eastAsia="en-US"/>
        </w:rPr>
        <w:t> </w:t>
      </w:r>
      <w:r w:rsidRPr="005C79B2">
        <w:rPr>
          <w:rFonts w:ascii="Arial" w:hAnsi="Arial" w:cs="Arial"/>
          <w:color w:val="000000"/>
          <w:sz w:val="24"/>
          <w:szCs w:val="24"/>
          <w:shd w:val="clear" w:color="auto" w:fill="FFFFFF"/>
          <w:lang w:eastAsia="en-US"/>
        </w:rPr>
        <w:t>v. 18, n. 2, p. 241-251, 2000. Disponível em: &lt;http://www.scielo.br/pdf/pd/v18n2/05.pdf&gt;. Acessado em: 03 set. 2015.</w:t>
      </w:r>
    </w:p>
    <w:p w:rsidR="005C79B2" w:rsidRPr="005C79B2" w:rsidRDefault="005C79B2" w:rsidP="005C79B2">
      <w:pPr>
        <w:suppressAutoHyphens w:val="0"/>
        <w:jc w:val="both"/>
        <w:rPr>
          <w:rFonts w:ascii="Arial" w:hAnsi="Arial" w:cs="Arial"/>
          <w:b/>
          <w:sz w:val="24"/>
          <w:szCs w:val="24"/>
          <w:lang w:eastAsia="en-US"/>
        </w:rPr>
      </w:pPr>
      <w:r w:rsidRPr="005C79B2">
        <w:rPr>
          <w:rFonts w:ascii="Arial" w:hAnsi="Arial" w:cs="Arial"/>
          <w:sz w:val="24"/>
          <w:szCs w:val="24"/>
          <w:lang w:eastAsia="en-US"/>
        </w:rPr>
        <w:t xml:space="preserve">LORENZI, H.. </w:t>
      </w:r>
      <w:r w:rsidRPr="005C79B2">
        <w:rPr>
          <w:rFonts w:ascii="Arial" w:hAnsi="Arial" w:cs="Arial"/>
          <w:b/>
          <w:sz w:val="24"/>
          <w:szCs w:val="24"/>
          <w:lang w:eastAsia="en-US"/>
        </w:rPr>
        <w:t xml:space="preserve">Plantas daninhas no Brasil: </w:t>
      </w:r>
      <w:r w:rsidRPr="005C79B2">
        <w:rPr>
          <w:rFonts w:ascii="Arial" w:hAnsi="Arial" w:cs="Arial"/>
          <w:sz w:val="24"/>
          <w:szCs w:val="24"/>
          <w:lang w:eastAsia="en-US"/>
        </w:rPr>
        <w:t>terrestres, aquáticas, parasitas e tóxicas.4º edição. Nova Odessa, SP: Instituto Plantarum, 2008.</w:t>
      </w:r>
    </w:p>
    <w:p w:rsidR="005C79B2" w:rsidRDefault="005C79B2" w:rsidP="005C79B2">
      <w:pPr>
        <w:suppressAutoHyphens w:val="0"/>
        <w:jc w:val="both"/>
        <w:rPr>
          <w:rFonts w:ascii="Arial" w:hAnsi="Arial" w:cs="Arial"/>
          <w:sz w:val="24"/>
          <w:szCs w:val="24"/>
          <w:lang w:eastAsia="en-US"/>
        </w:rPr>
      </w:pPr>
      <w:r w:rsidRPr="005C79B2">
        <w:rPr>
          <w:rFonts w:ascii="Arial" w:hAnsi="Arial" w:cs="Arial"/>
          <w:sz w:val="24"/>
          <w:szCs w:val="24"/>
          <w:lang w:eastAsia="en-US"/>
        </w:rPr>
        <w:t xml:space="preserve">RESENDE, F. V., SOUZA, L. S. de, OLIVEIRA, P. S. R. de, GUALBERTO, R. Uso de cobertura morta vegetal no controle da umidade e temperatura do solo, na incidência de plantas invasoras e na produção da cenoura em cultivo de verão. </w:t>
      </w:r>
      <w:r w:rsidRPr="005C79B2">
        <w:rPr>
          <w:rFonts w:ascii="Arial" w:hAnsi="Arial" w:cs="Arial"/>
          <w:b/>
          <w:sz w:val="24"/>
          <w:szCs w:val="24"/>
          <w:lang w:eastAsia="en-US"/>
        </w:rPr>
        <w:t>Revista Ciência e Agrotecnologia</w:t>
      </w:r>
      <w:r w:rsidRPr="005C79B2">
        <w:rPr>
          <w:rFonts w:ascii="Arial" w:hAnsi="Arial" w:cs="Arial"/>
          <w:sz w:val="24"/>
          <w:szCs w:val="24"/>
          <w:lang w:eastAsia="en-US"/>
        </w:rPr>
        <w:t>, Lavras, v.29, n. 1, p. 100-105, 2005. Disponível em: &lt;http://www.scielo.br/pdf/cagro/v29n1/a12.pdf&gt;. Acesso em: 03 set. 2015.</w:t>
      </w:r>
    </w:p>
    <w:p w:rsidR="00673B13" w:rsidRPr="005C79B2" w:rsidRDefault="00673B13" w:rsidP="005C79B2">
      <w:pPr>
        <w:suppressAutoHyphens w:val="0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REVISTA AGROPECUÁRIA. Viçosa- MG, 2015. </w:t>
      </w:r>
      <w:r w:rsidR="00BB1CEF">
        <w:rPr>
          <w:rFonts w:ascii="Arial" w:hAnsi="Arial" w:cs="Arial"/>
          <w:sz w:val="24"/>
          <w:szCs w:val="24"/>
          <w:lang w:eastAsia="en-US"/>
        </w:rPr>
        <w:t xml:space="preserve">Disponível em: </w:t>
      </w:r>
      <w:r w:rsidR="00BB1CEF" w:rsidRPr="00BB1CEF">
        <w:rPr>
          <w:rFonts w:ascii="Arial" w:hAnsi="Arial" w:cs="Arial"/>
          <w:sz w:val="24"/>
          <w:szCs w:val="24"/>
          <w:lang w:eastAsia="en-US"/>
        </w:rPr>
        <w:t>&lt;</w:t>
      </w:r>
      <w:r w:rsidRPr="00BB1CEF">
        <w:rPr>
          <w:rFonts w:ascii="Arial" w:hAnsi="Arial" w:cs="Arial"/>
          <w:sz w:val="24"/>
          <w:szCs w:val="24"/>
          <w:lang w:eastAsia="en-US"/>
        </w:rPr>
        <w:t>http://www.revistaagropecuaria.com.br/2011/08/30/evite-plantas-daninhas-no-plantio-de-cebola-sem-o-uso-de-herbicidas/</w:t>
      </w:r>
      <w:r w:rsidR="00BB1CEF" w:rsidRPr="00BB1CEF">
        <w:rPr>
          <w:rFonts w:ascii="Arial" w:hAnsi="Arial" w:cs="Arial"/>
          <w:sz w:val="24"/>
          <w:szCs w:val="24"/>
          <w:lang w:eastAsia="en-US"/>
        </w:rPr>
        <w:t>&gt;</w:t>
      </w:r>
      <w:r w:rsidR="00BB1CEF">
        <w:rPr>
          <w:rFonts w:ascii="Arial" w:hAnsi="Arial" w:cs="Arial"/>
          <w:sz w:val="24"/>
          <w:szCs w:val="24"/>
          <w:lang w:eastAsia="en-US"/>
        </w:rPr>
        <w:t>. Acesso em:  01 agost. 2016.</w:t>
      </w:r>
    </w:p>
    <w:p w:rsidR="005C79B2" w:rsidRPr="00FB390A" w:rsidRDefault="005C79B2" w:rsidP="005C79B2">
      <w:pPr>
        <w:suppressAutoHyphens w:val="0"/>
        <w:jc w:val="both"/>
        <w:rPr>
          <w:rFonts w:ascii="Arial" w:hAnsi="Arial" w:cs="Arial"/>
          <w:b/>
          <w:color w:val="FF0000"/>
          <w:sz w:val="24"/>
          <w:szCs w:val="24"/>
          <w:lang w:eastAsia="en-US"/>
        </w:rPr>
      </w:pPr>
      <w:r w:rsidRPr="005C79B2">
        <w:rPr>
          <w:rFonts w:ascii="Arial" w:hAnsi="Arial" w:cs="Arial"/>
          <w:sz w:val="24"/>
          <w:szCs w:val="24"/>
          <w:lang w:eastAsia="en-US"/>
        </w:rPr>
        <w:t xml:space="preserve">ZAGONEL, J., REGGHIN, M. Y., VENÂNCIO, W. S..Controle pós-emergente de plantas daninhas em cenoura. </w:t>
      </w:r>
      <w:r w:rsidRPr="005C79B2">
        <w:rPr>
          <w:rFonts w:ascii="Arial" w:hAnsi="Arial" w:cs="Arial"/>
          <w:b/>
          <w:sz w:val="24"/>
          <w:szCs w:val="24"/>
          <w:lang w:eastAsia="en-US"/>
        </w:rPr>
        <w:t>Revista Horticultura brasileira</w:t>
      </w:r>
      <w:r w:rsidRPr="005C79B2">
        <w:rPr>
          <w:rFonts w:ascii="Arial" w:hAnsi="Arial" w:cs="Arial"/>
          <w:sz w:val="24"/>
          <w:szCs w:val="24"/>
          <w:lang w:eastAsia="en-US"/>
        </w:rPr>
        <w:t>, v.17, n. 1, 1999. Disponível em: &lt; http://www.scielo.br/pdf/hb/v17n1/v17n1a20.pdf&gt;. Acesso em: 03 set. 2015</w:t>
      </w:r>
      <w:r>
        <w:rPr>
          <w:rFonts w:ascii="Arial" w:hAnsi="Arial" w:cs="Arial"/>
          <w:sz w:val="24"/>
          <w:szCs w:val="24"/>
          <w:lang w:eastAsia="en-US"/>
        </w:rPr>
        <w:t>.</w:t>
      </w:r>
    </w:p>
    <w:p w:rsidR="00305A37" w:rsidRPr="00104213" w:rsidRDefault="00305A37" w:rsidP="009A2F1D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35A70" w:rsidRPr="00C109FE" w:rsidRDefault="00535A70" w:rsidP="009A2F1D">
      <w:pPr>
        <w:autoSpaceDE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535A70" w:rsidRPr="00C109FE" w:rsidSect="00305A3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526" w:right="1134" w:bottom="1560" w:left="1701" w:header="142" w:footer="153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2F2" w:rsidRDefault="00DA22F2">
      <w:pPr>
        <w:spacing w:after="0" w:line="240" w:lineRule="auto"/>
      </w:pPr>
      <w:r>
        <w:separator/>
      </w:r>
    </w:p>
  </w:endnote>
  <w:endnote w:type="continuationSeparator" w:id="1">
    <w:p w:rsidR="00DA22F2" w:rsidRDefault="00DA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9180"/>
    </w:tblGrid>
    <w:tr w:rsidR="00535A70">
      <w:trPr>
        <w:trHeight w:val="706"/>
      </w:trPr>
      <w:tc>
        <w:tcPr>
          <w:tcW w:w="9180" w:type="dxa"/>
          <w:tcBorders>
            <w:top w:val="single" w:sz="4" w:space="0" w:color="000000"/>
          </w:tcBorders>
          <w:shd w:val="clear" w:color="auto" w:fill="auto"/>
        </w:tcPr>
        <w:p w:rsidR="00535A70" w:rsidRPr="00E2179E" w:rsidRDefault="00535A70">
          <w:pPr>
            <w:pStyle w:val="Cabealho"/>
            <w:snapToGrid w:val="0"/>
            <w:jc w:val="center"/>
            <w:rPr>
              <w:b/>
              <w:bCs/>
              <w:sz w:val="20"/>
              <w:szCs w:val="20"/>
            </w:rPr>
          </w:pPr>
          <w:r w:rsidRPr="00E2179E">
            <w:rPr>
              <w:rFonts w:cs="Arial"/>
              <w:b/>
              <w:bCs/>
              <w:sz w:val="20"/>
              <w:szCs w:val="20"/>
            </w:rPr>
            <w:t>V</w:t>
          </w:r>
          <w:r w:rsidR="0066226B" w:rsidRPr="00E2179E">
            <w:rPr>
              <w:rFonts w:cs="Arial"/>
              <w:b/>
              <w:bCs/>
              <w:sz w:val="20"/>
              <w:szCs w:val="20"/>
            </w:rPr>
            <w:t>II</w:t>
          </w:r>
          <w:r w:rsidRPr="00E2179E">
            <w:rPr>
              <w:b/>
              <w:bCs/>
              <w:sz w:val="20"/>
              <w:szCs w:val="20"/>
            </w:rPr>
            <w:t xml:space="preserve"> FICE – Feira de Iniciação Cientifica e Extensão do In</w:t>
          </w:r>
          <w:r w:rsidR="0066226B" w:rsidRPr="00E2179E">
            <w:rPr>
              <w:b/>
              <w:bCs/>
              <w:sz w:val="20"/>
              <w:szCs w:val="20"/>
            </w:rPr>
            <w:t>stituto Federal Catarinense – Ca</w:t>
          </w:r>
          <w:r w:rsidRPr="00E2179E">
            <w:rPr>
              <w:b/>
              <w:bCs/>
              <w:sz w:val="20"/>
              <w:szCs w:val="20"/>
            </w:rPr>
            <w:t>mpus Camboriú</w:t>
          </w:r>
        </w:p>
        <w:p w:rsidR="00535A70" w:rsidRDefault="00535A70">
          <w:pPr>
            <w:pStyle w:val="Cabealho"/>
            <w:jc w:val="center"/>
            <w:rPr>
              <w:b/>
              <w:bCs/>
              <w:i/>
              <w:sz w:val="20"/>
              <w:szCs w:val="20"/>
            </w:rPr>
          </w:pPr>
        </w:p>
      </w:tc>
    </w:tr>
  </w:tbl>
  <w:p w:rsidR="00535A70" w:rsidRDefault="00535A70">
    <w:pPr>
      <w:pStyle w:val="Cabealho"/>
      <w:tabs>
        <w:tab w:val="left" w:pos="915"/>
        <w:tab w:val="center" w:pos="4535"/>
      </w:tabs>
      <w:rPr>
        <w:rFonts w:cs="Arial"/>
        <w:b/>
        <w:bCs/>
        <w:i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A70" w:rsidRDefault="00535A70">
    <w:pPr>
      <w:pStyle w:val="Rodap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2539E6">
      <w:rPr>
        <w:rFonts w:ascii="Arial" w:eastAsia="Arial" w:hAnsi="Arial" w:cs="Arial"/>
        <w:color w:val="000000"/>
        <w:sz w:val="18"/>
        <w:szCs w:val="18"/>
      </w:rPr>
      <w:t xml:space="preserve">Agnes Vitória Del Sent Cadore </w:t>
    </w:r>
    <w:r>
      <w:rPr>
        <w:rFonts w:ascii="Arial" w:hAnsi="Arial" w:cs="Arial"/>
        <w:color w:val="000000"/>
        <w:sz w:val="18"/>
        <w:szCs w:val="18"/>
      </w:rPr>
      <w:t>Estudante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2539E6">
      <w:rPr>
        <w:rFonts w:ascii="Arial" w:hAnsi="Arial" w:cs="Arial"/>
        <w:color w:val="000000"/>
        <w:sz w:val="18"/>
        <w:szCs w:val="18"/>
      </w:rPr>
      <w:t>do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2539E6">
      <w:rPr>
        <w:rFonts w:ascii="Arial" w:hAnsi="Arial" w:cs="Arial"/>
        <w:color w:val="000000"/>
        <w:sz w:val="18"/>
        <w:szCs w:val="18"/>
      </w:rPr>
      <w:t>Curso Técnico em Agropecuária</w:t>
    </w:r>
    <w:r>
      <w:rPr>
        <w:rFonts w:ascii="Arial" w:hAnsi="Arial" w:cs="Arial"/>
        <w:color w:val="000000"/>
        <w:sz w:val="18"/>
        <w:szCs w:val="18"/>
      </w:rPr>
      <w:t>,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Instituto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>
      <w:rPr>
        <w:rFonts w:ascii="Arial" w:hAnsi="Arial" w:cs="Arial"/>
        <w:color w:val="000000"/>
        <w:sz w:val="18"/>
        <w:szCs w:val="18"/>
      </w:rPr>
      <w:t>Federal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2539E6">
      <w:rPr>
        <w:rFonts w:ascii="Arial" w:hAnsi="Arial" w:cs="Arial"/>
        <w:color w:val="000000"/>
        <w:sz w:val="18"/>
        <w:szCs w:val="18"/>
      </w:rPr>
      <w:t>Catarinense</w:t>
    </w:r>
    <w:r>
      <w:rPr>
        <w:rFonts w:ascii="Arial" w:eastAsia="Arial" w:hAnsi="Arial" w:cs="Arial"/>
        <w:color w:val="000000"/>
        <w:sz w:val="18"/>
        <w:szCs w:val="18"/>
      </w:rPr>
      <w:t xml:space="preserve"> </w:t>
    </w:r>
    <w:r w:rsidR="002539E6">
      <w:rPr>
        <w:rFonts w:ascii="Arial" w:eastAsia="Arial" w:hAnsi="Arial" w:cs="Arial"/>
        <w:color w:val="000000"/>
        <w:sz w:val="18"/>
        <w:szCs w:val="18"/>
      </w:rPr>
      <w:t xml:space="preserve">– Campus </w:t>
    </w:r>
    <w:r w:rsidR="002539E6">
      <w:rPr>
        <w:rFonts w:ascii="Arial" w:hAnsi="Arial" w:cs="Arial"/>
        <w:color w:val="000000"/>
        <w:sz w:val="18"/>
        <w:szCs w:val="18"/>
      </w:rPr>
      <w:t>Camboriú</w:t>
    </w:r>
    <w:r w:rsidR="007159C4">
      <w:rPr>
        <w:rFonts w:ascii="Arial" w:hAnsi="Arial" w:cs="Arial"/>
        <w:color w:val="000000"/>
        <w:sz w:val="18"/>
        <w:szCs w:val="18"/>
      </w:rPr>
      <w:t xml:space="preserve">. </w:t>
    </w:r>
    <w:hyperlink r:id="rId1" w:history="1">
      <w:r w:rsidR="002539E6" w:rsidRPr="00506B83">
        <w:rPr>
          <w:rStyle w:val="Hyperlink"/>
          <w:rFonts w:ascii="Arial" w:hAnsi="Arial" w:cs="Arial"/>
          <w:sz w:val="18"/>
          <w:szCs w:val="18"/>
          <w:lang w:val="pt-BR" w:bidi="ar-SA"/>
        </w:rPr>
        <w:t>agnesvitoriadelsent@hotmail.com</w:t>
      </w:r>
    </w:hyperlink>
  </w:p>
  <w:p w:rsidR="002539E6" w:rsidRDefault="002539E6">
    <w:pPr>
      <w:pStyle w:val="Rodap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2 Lara Ribeiro Andrade Estudante do Curso Técnico em Agropecuária, Instituto Federal Catarinense – Campus Cambori</w:t>
    </w:r>
    <w:r w:rsidR="007159C4">
      <w:rPr>
        <w:rFonts w:ascii="Arial" w:hAnsi="Arial" w:cs="Arial"/>
        <w:color w:val="000000"/>
        <w:sz w:val="18"/>
        <w:szCs w:val="18"/>
      </w:rPr>
      <w:t xml:space="preserve">ú. </w:t>
    </w:r>
    <w:hyperlink r:id="rId2" w:history="1">
      <w:r w:rsidR="007159C4" w:rsidRPr="00506B83">
        <w:rPr>
          <w:rStyle w:val="Hyperlink"/>
          <w:rFonts w:ascii="Arial" w:hAnsi="Arial" w:cs="Arial"/>
          <w:sz w:val="18"/>
          <w:szCs w:val="18"/>
          <w:lang w:val="pt-BR" w:bidi="ar-SA"/>
        </w:rPr>
        <w:t>lara_ribeiro03@hotmail.com</w:t>
      </w:r>
    </w:hyperlink>
    <w:r w:rsidR="007159C4">
      <w:rPr>
        <w:rFonts w:ascii="Arial" w:hAnsi="Arial" w:cs="Arial"/>
        <w:color w:val="000000"/>
        <w:sz w:val="18"/>
        <w:szCs w:val="18"/>
      </w:rPr>
      <w:t xml:space="preserve"> </w:t>
    </w:r>
  </w:p>
  <w:p w:rsidR="00535A70" w:rsidRDefault="007159C4">
    <w:pPr>
      <w:pStyle w:val="Rodap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 xml:space="preserve">3 Wilson José Morandi Filho </w:t>
    </w:r>
    <w:r w:rsidR="00BE341D" w:rsidRPr="00BE341D">
      <w:rPr>
        <w:rFonts w:ascii="Arial" w:hAnsi="Arial" w:cs="Arial"/>
        <w:sz w:val="18"/>
        <w:szCs w:val="18"/>
      </w:rPr>
      <w:t xml:space="preserve">Doutor em Ciências. Professor no Instituto Federal Catarinense-Campus Camboriú. E-mail: </w:t>
    </w:r>
    <w:hyperlink r:id="rId3">
      <w:r w:rsidR="00BE341D" w:rsidRPr="00BE341D">
        <w:rPr>
          <w:rFonts w:ascii="Arial" w:hAnsi="Arial" w:cs="Arial"/>
          <w:sz w:val="18"/>
          <w:szCs w:val="18"/>
        </w:rPr>
        <w:t>wilson@ifc-camboriu.edu.br</w:t>
      </w:r>
    </w:hyperlink>
  </w:p>
  <w:p w:rsidR="00535A70" w:rsidRDefault="00535A7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2F2" w:rsidRDefault="00DA22F2">
      <w:pPr>
        <w:spacing w:after="0" w:line="240" w:lineRule="auto"/>
      </w:pPr>
      <w:r>
        <w:separator/>
      </w:r>
    </w:p>
  </w:footnote>
  <w:footnote w:type="continuationSeparator" w:id="1">
    <w:p w:rsidR="00DA22F2" w:rsidRDefault="00DA2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D86" w:rsidRDefault="006F3D86">
    <w:pPr>
      <w:pStyle w:val="Cabealho"/>
      <w:jc w:val="right"/>
    </w:pPr>
  </w:p>
  <w:p w:rsidR="006F3D86" w:rsidRDefault="006F3D86">
    <w:pPr>
      <w:pStyle w:val="Cabealho"/>
      <w:jc w:val="right"/>
    </w:pPr>
  </w:p>
  <w:p w:rsidR="00535A70" w:rsidRDefault="00535A70">
    <w:pPr>
      <w:pStyle w:val="Cabealho"/>
      <w:jc w:val="right"/>
    </w:pPr>
    <w:fldSimple w:instr=" PAGE ">
      <w:r w:rsidR="00FC4A23">
        <w:rPr>
          <w:noProof/>
        </w:rPr>
        <w:t>4</w:t>
      </w:r>
    </w:fldSimple>
  </w:p>
  <w:p w:rsidR="00535A70" w:rsidRDefault="00535A70">
    <w:pPr>
      <w:pStyle w:val="Cabealho"/>
      <w:spacing w:line="200" w:lineRule="atLea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79E" w:rsidRDefault="00E2179E" w:rsidP="00305A37">
    <w:pPr>
      <w:pStyle w:val="Cabealho"/>
      <w:jc w:val="center"/>
    </w:pPr>
  </w:p>
  <w:p w:rsidR="00E2179E" w:rsidRDefault="00E2179E" w:rsidP="00305A37">
    <w:pPr>
      <w:pStyle w:val="Cabealho"/>
      <w:jc w:val="center"/>
    </w:pPr>
  </w:p>
  <w:p w:rsidR="00535A70" w:rsidRDefault="00FC4A23" w:rsidP="00305A37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3414395" cy="821690"/>
          <wp:effectExtent l="19050" t="0" r="0" b="0"/>
          <wp:docPr id="1" name="Imagem 1" descr="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4395" cy="821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79E" w:rsidRDefault="00E2179E" w:rsidP="00305A37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color w:val="000000"/>
        <w:sz w:val="24"/>
      </w:rPr>
    </w:lvl>
  </w:abstractNum>
  <w:abstractNum w:abstractNumId="3">
    <w:nsid w:val="080F4526"/>
    <w:multiLevelType w:val="hybridMultilevel"/>
    <w:tmpl w:val="4FE67F98"/>
    <w:lvl w:ilvl="0" w:tplc="4C4A3A1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B61C6"/>
    <w:multiLevelType w:val="multilevel"/>
    <w:tmpl w:val="70BECAD0"/>
    <w:lvl w:ilvl="0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color w:val="000000"/>
      </w:rPr>
    </w:lvl>
    <w:lvl w:ilvl="1">
      <w:start w:val="4"/>
      <w:numFmt w:val="decimal"/>
      <w:isLgl/>
      <w:lvlText w:val="%1.%2."/>
      <w:lvlJc w:val="left"/>
      <w:pPr>
        <w:ind w:left="128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8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8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8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8" w:hanging="2520"/>
      </w:pPr>
      <w:rPr>
        <w:rFonts w:hint="default"/>
      </w:rPr>
    </w:lvl>
  </w:abstractNum>
  <w:abstractNum w:abstractNumId="5">
    <w:nsid w:val="7B32766D"/>
    <w:multiLevelType w:val="hybridMultilevel"/>
    <w:tmpl w:val="29AE5816"/>
    <w:lvl w:ilvl="0" w:tplc="CC8820DE">
      <w:start w:val="8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isplayBackgroundShape/>
  <w:embedSystemFonts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F3D86"/>
    <w:rsid w:val="00061E61"/>
    <w:rsid w:val="00097BB0"/>
    <w:rsid w:val="000B40CC"/>
    <w:rsid w:val="000F33F3"/>
    <w:rsid w:val="000F4ED5"/>
    <w:rsid w:val="00104213"/>
    <w:rsid w:val="001200FF"/>
    <w:rsid w:val="00177A61"/>
    <w:rsid w:val="001B4D11"/>
    <w:rsid w:val="002539E6"/>
    <w:rsid w:val="002A33DA"/>
    <w:rsid w:val="002D3D3A"/>
    <w:rsid w:val="002E5485"/>
    <w:rsid w:val="00305A37"/>
    <w:rsid w:val="0031521F"/>
    <w:rsid w:val="00315C9B"/>
    <w:rsid w:val="00374958"/>
    <w:rsid w:val="003850DD"/>
    <w:rsid w:val="003B1201"/>
    <w:rsid w:val="003B68E3"/>
    <w:rsid w:val="00402BA2"/>
    <w:rsid w:val="004314E6"/>
    <w:rsid w:val="004B0323"/>
    <w:rsid w:val="004B5051"/>
    <w:rsid w:val="004E3654"/>
    <w:rsid w:val="004E39E7"/>
    <w:rsid w:val="004F4EFD"/>
    <w:rsid w:val="00535A70"/>
    <w:rsid w:val="005C79B2"/>
    <w:rsid w:val="00636D37"/>
    <w:rsid w:val="0066226B"/>
    <w:rsid w:val="00673B13"/>
    <w:rsid w:val="006964BD"/>
    <w:rsid w:val="006F3D86"/>
    <w:rsid w:val="007159C4"/>
    <w:rsid w:val="00716C1E"/>
    <w:rsid w:val="007A7629"/>
    <w:rsid w:val="007D101E"/>
    <w:rsid w:val="007F6155"/>
    <w:rsid w:val="008063AF"/>
    <w:rsid w:val="0081052A"/>
    <w:rsid w:val="00827A7E"/>
    <w:rsid w:val="00896724"/>
    <w:rsid w:val="008D1F9C"/>
    <w:rsid w:val="008F7485"/>
    <w:rsid w:val="00971175"/>
    <w:rsid w:val="009A2F1D"/>
    <w:rsid w:val="00A12F55"/>
    <w:rsid w:val="00A64023"/>
    <w:rsid w:val="00A93BE6"/>
    <w:rsid w:val="00AF266A"/>
    <w:rsid w:val="00B11C07"/>
    <w:rsid w:val="00BB1CEF"/>
    <w:rsid w:val="00BD3E34"/>
    <w:rsid w:val="00BE341D"/>
    <w:rsid w:val="00C003D2"/>
    <w:rsid w:val="00C109FE"/>
    <w:rsid w:val="00CF4CAE"/>
    <w:rsid w:val="00D019E8"/>
    <w:rsid w:val="00D14F75"/>
    <w:rsid w:val="00D16B75"/>
    <w:rsid w:val="00D22F1D"/>
    <w:rsid w:val="00D41D7E"/>
    <w:rsid w:val="00D55B2C"/>
    <w:rsid w:val="00D612BE"/>
    <w:rsid w:val="00D62AA6"/>
    <w:rsid w:val="00D9112E"/>
    <w:rsid w:val="00DA22F2"/>
    <w:rsid w:val="00E2179E"/>
    <w:rsid w:val="00EB3B1F"/>
    <w:rsid w:val="00F27CB9"/>
    <w:rsid w:val="00F95E8D"/>
    <w:rsid w:val="00FB390A"/>
    <w:rsid w:val="00FC4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4z0">
    <w:name w:val="WW8Num4z0"/>
    <w:rPr>
      <w:rFonts w:ascii="Arial" w:hAnsi="Arial" w:cs="Arial"/>
      <w:color w:val="000000"/>
      <w:sz w:val="24"/>
    </w:rPr>
  </w:style>
  <w:style w:type="character" w:customStyle="1" w:styleId="Fontepargpadro2">
    <w:name w:val="Fonte parág. padrão2"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Forte">
    <w:name w:val="Strong"/>
    <w:qFormat/>
    <w:rPr>
      <w:b/>
      <w:bCs/>
    </w:rPr>
  </w:style>
  <w:style w:type="character" w:customStyle="1" w:styleId="Smbolosdenumerao">
    <w:name w:val="Símbolos de numeração"/>
  </w:style>
  <w:style w:type="character" w:styleId="Hyperlink">
    <w:name w:val="Hyperlink"/>
    <w:rPr>
      <w:color w:val="000080"/>
      <w:u w:val="single"/>
      <w:lang/>
    </w:rPr>
  </w:style>
  <w:style w:type="character" w:styleId="nfase">
    <w:name w:val="Emphasis"/>
    <w:qFormat/>
    <w:rPr>
      <w:i/>
      <w:iCs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abealho">
    <w:name w:val="header"/>
    <w:basedOn w:val="Normal"/>
    <w:pPr>
      <w:spacing w:after="0" w:line="240" w:lineRule="auto"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styleId="HiperlinkVisitado">
    <w:name w:val="FollowedHyperlink"/>
    <w:uiPriority w:val="99"/>
    <w:semiHidden/>
    <w:unhideWhenUsed/>
    <w:rsid w:val="008063AF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7159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911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3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wilson@ifc-camboriu.edu.br" TargetMode="External"/><Relationship Id="rId2" Type="http://schemas.openxmlformats.org/officeDocument/2006/relationships/hyperlink" Target="mailto:lara_ribeiro03@hotmail.com" TargetMode="External"/><Relationship Id="rId1" Type="http://schemas.openxmlformats.org/officeDocument/2006/relationships/hyperlink" Target="mailto:agnesvitoriadelsent@hot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9D89A-608F-4FC3-BF6C-DACE481B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1643</Words>
  <Characters>8876</Characters>
  <Application>Microsoft Office Word</Application>
  <DocSecurity>0</DocSecurity>
  <Lines>73</Lines>
  <Paragraphs>20</Paragraphs>
  <ScaleCrop>false</ScaleCrop>
  <Company/>
  <LinksUpToDate>false</LinksUpToDate>
  <CharactersWithSpaces>10499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ARTIGO</dc:title>
  <dc:creator>Franciani</dc:creator>
  <cp:lastModifiedBy>Agnes Vitória Del Sent</cp:lastModifiedBy>
  <cp:revision>2</cp:revision>
  <cp:lastPrinted>2016-05-05T22:26:00Z</cp:lastPrinted>
  <dcterms:created xsi:type="dcterms:W3CDTF">2016-08-04T02:44:00Z</dcterms:created>
  <dcterms:modified xsi:type="dcterms:W3CDTF">2016-08-04T02:44:00Z</dcterms:modified>
</cp:coreProperties>
</file>