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3F55" w:rsidRPr="001265C9" w:rsidRDefault="00494EA2" w:rsidP="0070729E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65C9">
        <w:rPr>
          <w:rFonts w:ascii="Arial" w:hAnsi="Arial" w:cs="Arial"/>
          <w:b/>
          <w:bCs/>
          <w:sz w:val="24"/>
          <w:szCs w:val="24"/>
        </w:rPr>
        <w:t>DESENVOLVIMENTO DE UM</w:t>
      </w:r>
      <w:r w:rsidR="008053D7" w:rsidRPr="001265C9">
        <w:rPr>
          <w:rFonts w:ascii="Arial" w:hAnsi="Arial" w:cs="Arial"/>
          <w:b/>
          <w:bCs/>
          <w:sz w:val="24"/>
          <w:szCs w:val="24"/>
        </w:rPr>
        <w:t>A</w:t>
      </w:r>
      <w:r w:rsidRPr="001265C9">
        <w:rPr>
          <w:rFonts w:ascii="Arial" w:hAnsi="Arial" w:cs="Arial"/>
          <w:b/>
          <w:bCs/>
          <w:sz w:val="24"/>
          <w:szCs w:val="24"/>
        </w:rPr>
        <w:t xml:space="preserve"> </w:t>
      </w:r>
      <w:r w:rsidR="008053D7" w:rsidRPr="001265C9">
        <w:rPr>
          <w:rFonts w:ascii="Arial" w:hAnsi="Arial" w:cs="Arial"/>
          <w:b/>
          <w:bCs/>
          <w:sz w:val="24"/>
          <w:szCs w:val="24"/>
        </w:rPr>
        <w:t>PLATAFORMA PARA</w:t>
      </w:r>
      <w:r w:rsidRPr="001265C9">
        <w:rPr>
          <w:rFonts w:ascii="Arial" w:hAnsi="Arial" w:cs="Arial"/>
          <w:b/>
          <w:bCs/>
          <w:sz w:val="24"/>
          <w:szCs w:val="24"/>
        </w:rPr>
        <w:t xml:space="preserve"> A APLICAÇÃO DE CONTROLADORES EM PLANTAS REAIS UTILIZANDO ARDUINO® E MATLAB®</w:t>
      </w:r>
    </w:p>
    <w:p w:rsidR="00535A70" w:rsidRPr="001265C9" w:rsidRDefault="00494EA2" w:rsidP="009A2F1D">
      <w:pPr>
        <w:autoSpaceDE w:val="0"/>
        <w:spacing w:before="120"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/>
          <w:bCs/>
          <w:i/>
          <w:sz w:val="24"/>
          <w:szCs w:val="24"/>
        </w:rPr>
        <w:t xml:space="preserve">Kit </w:t>
      </w:r>
      <w:r w:rsidRPr="001265C9">
        <w:rPr>
          <w:rFonts w:ascii="Arial" w:hAnsi="Arial" w:cs="Arial"/>
          <w:b/>
          <w:bCs/>
          <w:sz w:val="24"/>
          <w:szCs w:val="24"/>
        </w:rPr>
        <w:t>didático para utilização em disciplinas específicas do curso de Engenharia de Controle e Automação</w:t>
      </w:r>
    </w:p>
    <w:p w:rsidR="00494EA2" w:rsidRPr="002F30D3" w:rsidRDefault="00494EA2" w:rsidP="009A2F1D">
      <w:pPr>
        <w:autoSpaceDE w:val="0"/>
        <w:spacing w:before="120" w:after="0" w:line="240" w:lineRule="auto"/>
        <w:jc w:val="center"/>
        <w:rPr>
          <w:rFonts w:ascii="Arial" w:hAnsi="Arial" w:cs="Arial"/>
          <w:bCs/>
          <w:sz w:val="20"/>
          <w:szCs w:val="24"/>
        </w:rPr>
      </w:pPr>
    </w:p>
    <w:p w:rsidR="00535A70" w:rsidRPr="001265C9" w:rsidRDefault="00494EA2" w:rsidP="009A2F1D">
      <w:pPr>
        <w:autoSpaceDE w:val="0"/>
        <w:spacing w:before="120"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1265C9">
        <w:rPr>
          <w:rFonts w:ascii="Arial" w:hAnsi="Arial" w:cs="Arial"/>
          <w:i/>
          <w:sz w:val="24"/>
          <w:szCs w:val="24"/>
        </w:rPr>
        <w:t>Paulo Sérgio Ferigollo</w:t>
      </w:r>
      <w:r w:rsidR="00535A70" w:rsidRPr="001265C9">
        <w:rPr>
          <w:rFonts w:ascii="Arial" w:hAnsi="Arial" w:cs="Arial"/>
          <w:i/>
          <w:sz w:val="24"/>
          <w:szCs w:val="24"/>
          <w:vertAlign w:val="superscript"/>
        </w:rPr>
        <w:t>1</w:t>
      </w:r>
      <w:r w:rsidR="00535A70" w:rsidRPr="001265C9">
        <w:rPr>
          <w:rFonts w:ascii="Arial" w:hAnsi="Arial" w:cs="Arial"/>
          <w:i/>
          <w:sz w:val="24"/>
          <w:szCs w:val="24"/>
        </w:rPr>
        <w:t>;</w:t>
      </w:r>
      <w:r w:rsidRPr="001265C9">
        <w:rPr>
          <w:rFonts w:ascii="Arial" w:hAnsi="Arial" w:cs="Arial"/>
          <w:i/>
          <w:sz w:val="24"/>
          <w:szCs w:val="24"/>
        </w:rPr>
        <w:t xml:space="preserve"> Antonio Ribas Neto</w:t>
      </w:r>
      <w:r w:rsidR="00535A70" w:rsidRPr="001265C9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1265C9">
        <w:rPr>
          <w:rFonts w:ascii="Arial" w:hAnsi="Arial" w:cs="Arial"/>
          <w:i/>
          <w:sz w:val="24"/>
          <w:szCs w:val="24"/>
        </w:rPr>
        <w:t>.</w:t>
      </w:r>
    </w:p>
    <w:p w:rsidR="00494EA2" w:rsidRPr="002F30D3" w:rsidRDefault="00494EA2" w:rsidP="009A2F1D">
      <w:pPr>
        <w:autoSpaceDE w:val="0"/>
        <w:spacing w:before="120" w:after="0" w:line="240" w:lineRule="auto"/>
        <w:jc w:val="center"/>
        <w:rPr>
          <w:rFonts w:ascii="Arial" w:eastAsia="Arial" w:hAnsi="Arial" w:cs="Arial"/>
          <w:sz w:val="20"/>
          <w:szCs w:val="24"/>
          <w:vertAlign w:val="superscript"/>
        </w:rPr>
      </w:pPr>
    </w:p>
    <w:p w:rsidR="007F6155" w:rsidRPr="001265C9" w:rsidRDefault="00535A70" w:rsidP="00494EA2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65C9">
        <w:rPr>
          <w:rFonts w:ascii="Arial" w:hAnsi="Arial" w:cs="Arial"/>
          <w:b/>
          <w:bCs/>
          <w:sz w:val="24"/>
          <w:szCs w:val="24"/>
        </w:rPr>
        <w:t>RESUMO</w:t>
      </w:r>
    </w:p>
    <w:p w:rsidR="00494EA2" w:rsidRPr="002F30D3" w:rsidRDefault="00494EA2" w:rsidP="00494EA2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0"/>
          <w:szCs w:val="24"/>
        </w:rPr>
      </w:pPr>
    </w:p>
    <w:p w:rsidR="00D16B75" w:rsidRPr="001265C9" w:rsidRDefault="00494EA2" w:rsidP="00A817C1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 xml:space="preserve">A necessidade </w:t>
      </w:r>
      <w:r w:rsidR="002D0CA2" w:rsidRPr="001265C9">
        <w:rPr>
          <w:rFonts w:ascii="Arial" w:hAnsi="Arial" w:cs="Arial"/>
          <w:bCs/>
          <w:sz w:val="24"/>
          <w:szCs w:val="24"/>
        </w:rPr>
        <w:t xml:space="preserve">existente no IFC </w:t>
      </w:r>
      <w:r w:rsidR="002D0CA2" w:rsidRPr="001265C9">
        <w:rPr>
          <w:rFonts w:ascii="Arial" w:hAnsi="Arial" w:cs="Arial"/>
          <w:bCs/>
          <w:i/>
          <w:sz w:val="24"/>
          <w:szCs w:val="24"/>
        </w:rPr>
        <w:t>campus</w:t>
      </w:r>
      <w:r w:rsidR="002D0CA2" w:rsidRPr="001265C9">
        <w:rPr>
          <w:rFonts w:ascii="Arial" w:hAnsi="Arial" w:cs="Arial"/>
          <w:bCs/>
          <w:sz w:val="24"/>
          <w:szCs w:val="24"/>
        </w:rPr>
        <w:t xml:space="preserve"> Luzerna por</w:t>
      </w:r>
      <w:r w:rsidR="00E452B4" w:rsidRPr="001265C9">
        <w:rPr>
          <w:rFonts w:ascii="Arial" w:hAnsi="Arial" w:cs="Arial"/>
          <w:bCs/>
          <w:sz w:val="24"/>
          <w:szCs w:val="24"/>
        </w:rPr>
        <w:t xml:space="preserve"> equipamentos específicos e/ou ferramenta</w:t>
      </w:r>
      <w:r w:rsidR="002D0CA2" w:rsidRPr="001265C9">
        <w:rPr>
          <w:rFonts w:ascii="Arial" w:hAnsi="Arial" w:cs="Arial"/>
          <w:bCs/>
          <w:sz w:val="24"/>
          <w:szCs w:val="24"/>
        </w:rPr>
        <w:t>s</w:t>
      </w:r>
      <w:r w:rsidR="00E452B4" w:rsidRPr="001265C9">
        <w:rPr>
          <w:rFonts w:ascii="Arial" w:hAnsi="Arial" w:cs="Arial"/>
          <w:bCs/>
          <w:sz w:val="24"/>
          <w:szCs w:val="24"/>
        </w:rPr>
        <w:t xml:space="preserve"> de ensino </w:t>
      </w:r>
      <w:r w:rsidR="005B023E">
        <w:rPr>
          <w:rFonts w:ascii="Arial" w:hAnsi="Arial" w:cs="Arial"/>
          <w:bCs/>
          <w:sz w:val="24"/>
          <w:szCs w:val="24"/>
        </w:rPr>
        <w:t>voltada</w:t>
      </w:r>
      <w:r w:rsidR="002D0CA2" w:rsidRPr="001265C9">
        <w:rPr>
          <w:rFonts w:ascii="Arial" w:hAnsi="Arial" w:cs="Arial"/>
          <w:bCs/>
          <w:sz w:val="24"/>
          <w:szCs w:val="24"/>
        </w:rPr>
        <w:t>s à</w:t>
      </w:r>
      <w:r w:rsidR="00E452B4" w:rsidRPr="001265C9">
        <w:rPr>
          <w:rFonts w:ascii="Arial" w:hAnsi="Arial" w:cs="Arial"/>
          <w:bCs/>
          <w:sz w:val="24"/>
          <w:szCs w:val="24"/>
        </w:rPr>
        <w:t xml:space="preserve"> experimentação </w:t>
      </w:r>
      <w:r w:rsidRPr="001265C9">
        <w:rPr>
          <w:rFonts w:ascii="Arial" w:hAnsi="Arial" w:cs="Arial"/>
          <w:bCs/>
          <w:sz w:val="24"/>
          <w:szCs w:val="24"/>
        </w:rPr>
        <w:t>pode ser contornada com o desenvolvimento de pequenos aparatos que viabilizem pôr em prática os conhecimentos abstratos lecionados em disciplinas de controle.</w:t>
      </w:r>
      <w:r w:rsidR="000419DA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2D0CA2" w:rsidRPr="001265C9">
        <w:rPr>
          <w:rFonts w:ascii="Arial" w:hAnsi="Arial" w:cs="Arial"/>
          <w:bCs/>
          <w:sz w:val="24"/>
          <w:szCs w:val="24"/>
        </w:rPr>
        <w:t>Este</w:t>
      </w:r>
      <w:r w:rsidR="000419DA" w:rsidRPr="001265C9">
        <w:rPr>
          <w:rFonts w:ascii="Arial" w:hAnsi="Arial" w:cs="Arial"/>
          <w:bCs/>
          <w:sz w:val="24"/>
          <w:szCs w:val="24"/>
        </w:rPr>
        <w:t xml:space="preserve"> projeto </w:t>
      </w:r>
      <w:r w:rsidR="002D0CA2" w:rsidRPr="001265C9">
        <w:rPr>
          <w:rFonts w:ascii="Arial" w:hAnsi="Arial" w:cs="Arial"/>
          <w:bCs/>
          <w:sz w:val="24"/>
          <w:szCs w:val="24"/>
        </w:rPr>
        <w:t>prevê a</w:t>
      </w:r>
      <w:r w:rsidR="000419DA" w:rsidRPr="001265C9">
        <w:rPr>
          <w:rFonts w:ascii="Arial" w:hAnsi="Arial" w:cs="Arial"/>
          <w:bCs/>
          <w:sz w:val="24"/>
          <w:szCs w:val="24"/>
        </w:rPr>
        <w:t xml:space="preserve"> comunicação entre </w:t>
      </w:r>
      <w:r w:rsidR="000419DA" w:rsidRPr="001265C9">
        <w:rPr>
          <w:rFonts w:ascii="Arial" w:hAnsi="Arial" w:cs="Arial"/>
          <w:bCs/>
          <w:i/>
          <w:sz w:val="24"/>
          <w:szCs w:val="24"/>
        </w:rPr>
        <w:t>software</w:t>
      </w:r>
      <w:r w:rsidR="000419DA" w:rsidRPr="001265C9">
        <w:rPr>
          <w:rFonts w:ascii="Arial" w:hAnsi="Arial" w:cs="Arial"/>
          <w:bCs/>
          <w:sz w:val="24"/>
          <w:szCs w:val="24"/>
        </w:rPr>
        <w:t xml:space="preserve"> Matlab® e </w:t>
      </w:r>
      <w:r w:rsidR="00E452B4" w:rsidRPr="001265C9">
        <w:rPr>
          <w:rFonts w:ascii="Arial" w:hAnsi="Arial" w:cs="Arial"/>
          <w:bCs/>
          <w:i/>
          <w:sz w:val="24"/>
          <w:szCs w:val="24"/>
        </w:rPr>
        <w:t>hardware</w:t>
      </w:r>
      <w:r w:rsidR="000419DA" w:rsidRPr="001265C9">
        <w:rPr>
          <w:rFonts w:ascii="Arial" w:hAnsi="Arial" w:cs="Arial"/>
          <w:bCs/>
          <w:sz w:val="24"/>
          <w:szCs w:val="24"/>
        </w:rPr>
        <w:t xml:space="preserve"> Arduino®</w:t>
      </w:r>
      <w:r w:rsidR="00E452B4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2D0CA2" w:rsidRPr="001265C9">
        <w:rPr>
          <w:rFonts w:ascii="Arial" w:hAnsi="Arial" w:cs="Arial"/>
          <w:bCs/>
          <w:sz w:val="24"/>
          <w:szCs w:val="24"/>
        </w:rPr>
        <w:t>com a</w:t>
      </w:r>
      <w:r w:rsidR="00E452B4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92533A" w:rsidRPr="001265C9">
        <w:rPr>
          <w:rFonts w:ascii="Arial" w:hAnsi="Arial" w:cs="Arial"/>
          <w:bCs/>
          <w:sz w:val="24"/>
          <w:szCs w:val="24"/>
        </w:rPr>
        <w:t xml:space="preserve">elaboração </w:t>
      </w:r>
      <w:r w:rsidR="00E452B4" w:rsidRPr="001265C9">
        <w:rPr>
          <w:rFonts w:ascii="Arial" w:hAnsi="Arial" w:cs="Arial"/>
          <w:bCs/>
          <w:sz w:val="24"/>
          <w:szCs w:val="24"/>
        </w:rPr>
        <w:t xml:space="preserve">de </w:t>
      </w:r>
      <w:r w:rsidR="0092533A" w:rsidRPr="001265C9">
        <w:rPr>
          <w:rFonts w:ascii="Arial" w:hAnsi="Arial" w:cs="Arial"/>
          <w:bCs/>
          <w:sz w:val="24"/>
          <w:szCs w:val="24"/>
        </w:rPr>
        <w:t>uma planta para testes</w:t>
      </w:r>
      <w:r w:rsidR="000419DA" w:rsidRPr="001265C9">
        <w:rPr>
          <w:rFonts w:ascii="Arial" w:hAnsi="Arial" w:cs="Arial"/>
          <w:bCs/>
          <w:sz w:val="24"/>
          <w:szCs w:val="24"/>
        </w:rPr>
        <w:t xml:space="preserve">. </w:t>
      </w:r>
      <w:r w:rsidR="002D0CA2" w:rsidRPr="001265C9">
        <w:rPr>
          <w:rFonts w:ascii="Arial" w:hAnsi="Arial" w:cs="Arial"/>
          <w:bCs/>
          <w:sz w:val="24"/>
          <w:szCs w:val="24"/>
        </w:rPr>
        <w:t>O</w:t>
      </w:r>
      <w:r w:rsidR="00422D39" w:rsidRPr="001265C9">
        <w:rPr>
          <w:rFonts w:ascii="Arial" w:hAnsi="Arial" w:cs="Arial"/>
          <w:bCs/>
          <w:sz w:val="24"/>
          <w:szCs w:val="24"/>
        </w:rPr>
        <w:t xml:space="preserve"> protocolo </w:t>
      </w:r>
      <w:r w:rsidR="00FC0FC1" w:rsidRPr="001265C9">
        <w:rPr>
          <w:rFonts w:ascii="Arial" w:hAnsi="Arial" w:cs="Arial"/>
          <w:bCs/>
          <w:sz w:val="24"/>
          <w:szCs w:val="24"/>
        </w:rPr>
        <w:t xml:space="preserve">de comunicação entre </w:t>
      </w:r>
      <w:r w:rsidR="00FC0FC1" w:rsidRPr="00943D56">
        <w:rPr>
          <w:rFonts w:ascii="Arial" w:hAnsi="Arial" w:cs="Arial"/>
          <w:bCs/>
          <w:i/>
          <w:sz w:val="24"/>
          <w:szCs w:val="24"/>
        </w:rPr>
        <w:t>hardware</w:t>
      </w:r>
      <w:r w:rsidR="00FC0FC1" w:rsidRPr="001265C9">
        <w:rPr>
          <w:rFonts w:ascii="Arial" w:hAnsi="Arial" w:cs="Arial"/>
          <w:bCs/>
          <w:sz w:val="24"/>
          <w:szCs w:val="24"/>
        </w:rPr>
        <w:t xml:space="preserve"> e </w:t>
      </w:r>
      <w:r w:rsidR="00FC0FC1" w:rsidRPr="00943D56">
        <w:rPr>
          <w:rFonts w:ascii="Arial" w:hAnsi="Arial" w:cs="Arial"/>
          <w:bCs/>
          <w:i/>
          <w:sz w:val="24"/>
          <w:szCs w:val="24"/>
        </w:rPr>
        <w:t>software</w:t>
      </w:r>
      <w:r w:rsidR="00943D56">
        <w:rPr>
          <w:rFonts w:ascii="Arial" w:hAnsi="Arial" w:cs="Arial"/>
          <w:bCs/>
          <w:sz w:val="24"/>
          <w:szCs w:val="24"/>
        </w:rPr>
        <w:t xml:space="preserve"> foi executado</w:t>
      </w:r>
      <w:r w:rsidR="00422D39" w:rsidRPr="001265C9">
        <w:rPr>
          <w:rFonts w:ascii="Arial" w:hAnsi="Arial" w:cs="Arial"/>
          <w:bCs/>
          <w:sz w:val="24"/>
          <w:szCs w:val="24"/>
        </w:rPr>
        <w:t xml:space="preserve"> e o</w:t>
      </w:r>
      <w:r w:rsidR="00E452B4" w:rsidRPr="001265C9">
        <w:rPr>
          <w:rFonts w:ascii="Arial" w:hAnsi="Arial" w:cs="Arial"/>
          <w:bCs/>
          <w:sz w:val="24"/>
          <w:szCs w:val="24"/>
        </w:rPr>
        <w:t xml:space="preserve"> sistema foi</w:t>
      </w:r>
      <w:r w:rsidR="0070729E" w:rsidRPr="001265C9">
        <w:rPr>
          <w:rFonts w:ascii="Arial" w:hAnsi="Arial" w:cs="Arial"/>
          <w:bCs/>
          <w:sz w:val="24"/>
          <w:szCs w:val="24"/>
        </w:rPr>
        <w:t xml:space="preserve"> aplicado a um taco</w:t>
      </w:r>
      <w:r w:rsidR="00943D56">
        <w:rPr>
          <w:rFonts w:ascii="Arial" w:hAnsi="Arial" w:cs="Arial"/>
          <w:bCs/>
          <w:sz w:val="24"/>
          <w:szCs w:val="24"/>
        </w:rPr>
        <w:t>gerador.</w:t>
      </w:r>
      <w:r w:rsidR="002D0CA2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943D56">
        <w:rPr>
          <w:rFonts w:ascii="Arial" w:hAnsi="Arial" w:cs="Arial"/>
          <w:bCs/>
          <w:sz w:val="24"/>
          <w:szCs w:val="24"/>
        </w:rPr>
        <w:t>A</w:t>
      </w:r>
      <w:r w:rsidR="00E452B4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943D56">
        <w:rPr>
          <w:rFonts w:ascii="Arial" w:hAnsi="Arial" w:cs="Arial"/>
          <w:bCs/>
          <w:sz w:val="24"/>
          <w:szCs w:val="24"/>
        </w:rPr>
        <w:t>experimentação</w:t>
      </w:r>
      <w:r w:rsidR="00E452B4" w:rsidRPr="001265C9">
        <w:rPr>
          <w:rFonts w:ascii="Arial" w:hAnsi="Arial" w:cs="Arial"/>
          <w:bCs/>
          <w:sz w:val="24"/>
          <w:szCs w:val="24"/>
        </w:rPr>
        <w:t xml:space="preserve"> de controladores e visualização das variáveis envolvidas foi comprovada</w:t>
      </w:r>
      <w:r w:rsidR="0092533A" w:rsidRPr="001265C9">
        <w:rPr>
          <w:rFonts w:ascii="Arial" w:hAnsi="Arial" w:cs="Arial"/>
          <w:bCs/>
          <w:sz w:val="24"/>
          <w:szCs w:val="24"/>
        </w:rPr>
        <w:t xml:space="preserve"> e</w:t>
      </w:r>
      <w:r w:rsidR="00E452B4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92533A" w:rsidRPr="001265C9">
        <w:rPr>
          <w:rFonts w:ascii="Arial" w:hAnsi="Arial" w:cs="Arial"/>
          <w:bCs/>
          <w:sz w:val="24"/>
          <w:szCs w:val="24"/>
        </w:rPr>
        <w:t>possibilitou então</w:t>
      </w:r>
      <w:r w:rsidR="00422D39" w:rsidRPr="001265C9">
        <w:rPr>
          <w:rFonts w:ascii="Arial" w:hAnsi="Arial" w:cs="Arial"/>
          <w:bCs/>
          <w:sz w:val="24"/>
          <w:szCs w:val="24"/>
        </w:rPr>
        <w:t xml:space="preserve"> a </w:t>
      </w:r>
      <w:r w:rsidR="0092533A" w:rsidRPr="001265C9">
        <w:rPr>
          <w:rFonts w:ascii="Arial" w:hAnsi="Arial" w:cs="Arial"/>
          <w:bCs/>
          <w:sz w:val="24"/>
          <w:szCs w:val="24"/>
        </w:rPr>
        <w:t>utilização</w:t>
      </w:r>
      <w:r w:rsidR="00422D39" w:rsidRPr="001265C9">
        <w:rPr>
          <w:rFonts w:ascii="Arial" w:hAnsi="Arial" w:cs="Arial"/>
          <w:bCs/>
          <w:sz w:val="24"/>
          <w:szCs w:val="24"/>
        </w:rPr>
        <w:t xml:space="preserve"> do sistema em outras plantas</w:t>
      </w:r>
      <w:r w:rsidR="0092533A" w:rsidRPr="001265C9">
        <w:rPr>
          <w:rFonts w:ascii="Arial" w:hAnsi="Arial" w:cs="Arial"/>
          <w:bCs/>
          <w:sz w:val="24"/>
          <w:szCs w:val="24"/>
        </w:rPr>
        <w:t xml:space="preserve"> experimentais.</w:t>
      </w:r>
    </w:p>
    <w:p w:rsidR="00422D39" w:rsidRPr="002F30D3" w:rsidRDefault="00422D39" w:rsidP="00422D39">
      <w:pPr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:rsidR="00422D39" w:rsidRPr="001265C9" w:rsidRDefault="00535A70" w:rsidP="00422D39">
      <w:pPr>
        <w:autoSpaceDE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1265C9">
        <w:rPr>
          <w:rFonts w:ascii="Arial" w:hAnsi="Arial" w:cs="Arial"/>
          <w:b/>
          <w:bCs/>
          <w:sz w:val="24"/>
          <w:szCs w:val="24"/>
        </w:rPr>
        <w:t>Palavras-chave</w:t>
      </w:r>
      <w:r w:rsidRPr="001265C9">
        <w:rPr>
          <w:rFonts w:ascii="Arial" w:hAnsi="Arial" w:cs="Arial"/>
          <w:sz w:val="24"/>
          <w:szCs w:val="24"/>
        </w:rPr>
        <w:t>:</w:t>
      </w:r>
      <w:r w:rsidRPr="001265C9">
        <w:rPr>
          <w:rFonts w:ascii="Arial" w:eastAsia="Arial" w:hAnsi="Arial" w:cs="Arial"/>
        </w:rPr>
        <w:t xml:space="preserve"> </w:t>
      </w:r>
      <w:r w:rsidR="00422D39" w:rsidRPr="001265C9">
        <w:rPr>
          <w:rFonts w:ascii="Arial" w:hAnsi="Arial" w:cs="Arial"/>
          <w:sz w:val="24"/>
          <w:szCs w:val="24"/>
        </w:rPr>
        <w:t>Aquisição de dados. Matlab®. T</w:t>
      </w:r>
      <w:r w:rsidR="0070729E" w:rsidRPr="001265C9">
        <w:rPr>
          <w:rFonts w:ascii="Arial" w:hAnsi="Arial" w:cs="Arial"/>
          <w:sz w:val="24"/>
          <w:szCs w:val="24"/>
        </w:rPr>
        <w:t>aco</w:t>
      </w:r>
      <w:r w:rsidR="00422D39" w:rsidRPr="001265C9">
        <w:rPr>
          <w:rFonts w:ascii="Arial" w:hAnsi="Arial" w:cs="Arial"/>
          <w:sz w:val="24"/>
          <w:szCs w:val="24"/>
        </w:rPr>
        <w:t>gerador.</w:t>
      </w:r>
    </w:p>
    <w:p w:rsidR="00422D39" w:rsidRPr="002F30D3" w:rsidRDefault="00422D39" w:rsidP="00422D39">
      <w:pPr>
        <w:autoSpaceDE w:val="0"/>
        <w:spacing w:before="120" w:after="0" w:line="240" w:lineRule="auto"/>
        <w:jc w:val="both"/>
        <w:rPr>
          <w:rFonts w:ascii="Arial" w:hAnsi="Arial" w:cs="Arial"/>
          <w:sz w:val="20"/>
          <w:szCs w:val="24"/>
        </w:rPr>
      </w:pPr>
    </w:p>
    <w:p w:rsidR="00422D39" w:rsidRPr="002F30D3" w:rsidRDefault="00422D39" w:rsidP="00422D39">
      <w:pPr>
        <w:autoSpaceDE w:val="0"/>
        <w:spacing w:before="120" w:after="0" w:line="240" w:lineRule="auto"/>
        <w:jc w:val="both"/>
        <w:rPr>
          <w:rFonts w:ascii="Arial" w:hAnsi="Arial" w:cs="Arial"/>
          <w:sz w:val="20"/>
          <w:szCs w:val="24"/>
        </w:rPr>
      </w:pPr>
    </w:p>
    <w:p w:rsidR="00535A70" w:rsidRPr="001265C9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65C9">
        <w:rPr>
          <w:rFonts w:ascii="Arial" w:hAnsi="Arial" w:cs="Arial"/>
          <w:b/>
          <w:bCs/>
          <w:sz w:val="24"/>
          <w:szCs w:val="24"/>
        </w:rPr>
        <w:t>INTRODUÇÃO</w:t>
      </w:r>
    </w:p>
    <w:p w:rsidR="00422D39" w:rsidRPr="002F30D3" w:rsidRDefault="00422D39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0"/>
          <w:szCs w:val="24"/>
        </w:rPr>
      </w:pPr>
    </w:p>
    <w:p w:rsidR="00A817C1" w:rsidRPr="001265C9" w:rsidRDefault="003B0872" w:rsidP="00A817C1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A falta de equipamentos específicos e ferramentas para realização de determinadas tarefas disciplinares</w:t>
      </w:r>
      <w:r w:rsidR="002F30D3">
        <w:rPr>
          <w:rFonts w:ascii="Arial" w:hAnsi="Arial" w:cs="Arial"/>
          <w:bCs/>
          <w:sz w:val="24"/>
          <w:szCs w:val="24"/>
        </w:rPr>
        <w:t>,</w:t>
      </w:r>
      <w:r w:rsidRPr="001265C9">
        <w:rPr>
          <w:rFonts w:ascii="Arial" w:hAnsi="Arial" w:cs="Arial"/>
          <w:bCs/>
          <w:sz w:val="24"/>
          <w:szCs w:val="24"/>
        </w:rPr>
        <w:t xml:space="preserve"> aliada ao custo e à morosidade de se conseguir tais recursos, quando existem, geralmente acabam por comprometer o bom desempenho e a aplicação de alguns conceitos e atividades desenvolvidas em sala de aula.</w:t>
      </w:r>
    </w:p>
    <w:p w:rsidR="009A000E" w:rsidRPr="001265C9" w:rsidRDefault="002D0CA2" w:rsidP="00A817C1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Especificamente no curso de Engenharia de Controle e Automação</w:t>
      </w:r>
      <w:r w:rsidR="00943D56">
        <w:rPr>
          <w:rFonts w:ascii="Arial" w:hAnsi="Arial" w:cs="Arial"/>
          <w:bCs/>
          <w:sz w:val="24"/>
          <w:szCs w:val="24"/>
        </w:rPr>
        <w:t xml:space="preserve"> (</w:t>
      </w:r>
      <w:r w:rsidR="001265C9" w:rsidRPr="001265C9">
        <w:rPr>
          <w:rFonts w:ascii="Arial" w:hAnsi="Arial" w:cs="Arial"/>
          <w:bCs/>
          <w:sz w:val="24"/>
          <w:szCs w:val="24"/>
        </w:rPr>
        <w:t>ECA</w:t>
      </w:r>
      <w:r w:rsidR="00943D56">
        <w:rPr>
          <w:rFonts w:ascii="Arial" w:hAnsi="Arial" w:cs="Arial"/>
          <w:bCs/>
          <w:sz w:val="24"/>
          <w:szCs w:val="24"/>
        </w:rPr>
        <w:t>)</w:t>
      </w:r>
      <w:r w:rsidRPr="001265C9">
        <w:rPr>
          <w:rFonts w:ascii="Arial" w:hAnsi="Arial" w:cs="Arial"/>
          <w:bCs/>
          <w:sz w:val="24"/>
          <w:szCs w:val="24"/>
        </w:rPr>
        <w:t xml:space="preserve">, </w:t>
      </w:r>
      <w:r w:rsidR="00943D56" w:rsidRPr="001265C9">
        <w:rPr>
          <w:rFonts w:ascii="Arial" w:hAnsi="Arial" w:cs="Arial"/>
          <w:bCs/>
          <w:sz w:val="24"/>
          <w:szCs w:val="24"/>
        </w:rPr>
        <w:t xml:space="preserve">existem dificuldades de se associar o ensino com o enfoque prático simultaneamente </w:t>
      </w:r>
      <w:r w:rsidRPr="001265C9">
        <w:rPr>
          <w:rFonts w:ascii="Arial" w:hAnsi="Arial" w:cs="Arial"/>
          <w:bCs/>
          <w:sz w:val="24"/>
          <w:szCs w:val="24"/>
        </w:rPr>
        <w:t>nas</w:t>
      </w:r>
      <w:r w:rsidR="003B0872" w:rsidRPr="001265C9">
        <w:rPr>
          <w:rFonts w:ascii="Arial" w:hAnsi="Arial" w:cs="Arial"/>
          <w:bCs/>
          <w:sz w:val="24"/>
          <w:szCs w:val="24"/>
        </w:rPr>
        <w:t xml:space="preserve"> disciplinas que </w:t>
      </w:r>
      <w:r w:rsidR="007631FB" w:rsidRPr="001265C9">
        <w:rPr>
          <w:rFonts w:ascii="Arial" w:hAnsi="Arial" w:cs="Arial"/>
          <w:bCs/>
          <w:sz w:val="24"/>
          <w:szCs w:val="24"/>
        </w:rPr>
        <w:t>envolvem o uso de conceitos de física, m</w:t>
      </w:r>
      <w:r w:rsidR="003B0872" w:rsidRPr="001265C9">
        <w:rPr>
          <w:rFonts w:ascii="Arial" w:hAnsi="Arial" w:cs="Arial"/>
          <w:bCs/>
          <w:sz w:val="24"/>
          <w:szCs w:val="24"/>
        </w:rPr>
        <w:t>a</w:t>
      </w:r>
      <w:r w:rsidR="007631FB" w:rsidRPr="001265C9">
        <w:rPr>
          <w:rFonts w:ascii="Arial" w:hAnsi="Arial" w:cs="Arial"/>
          <w:bCs/>
          <w:sz w:val="24"/>
          <w:szCs w:val="24"/>
        </w:rPr>
        <w:t>temática e l</w:t>
      </w:r>
      <w:r w:rsidR="003B0872" w:rsidRPr="001265C9">
        <w:rPr>
          <w:rFonts w:ascii="Arial" w:hAnsi="Arial" w:cs="Arial"/>
          <w:bCs/>
          <w:sz w:val="24"/>
          <w:szCs w:val="24"/>
        </w:rPr>
        <w:t>óg</w:t>
      </w:r>
      <w:r w:rsidR="00943D56">
        <w:rPr>
          <w:rFonts w:ascii="Arial" w:hAnsi="Arial" w:cs="Arial"/>
          <w:bCs/>
          <w:sz w:val="24"/>
          <w:szCs w:val="24"/>
        </w:rPr>
        <w:t>ica como ferramentas de projeto</w:t>
      </w:r>
      <w:r w:rsidR="003B0872" w:rsidRPr="001265C9">
        <w:rPr>
          <w:rFonts w:ascii="Arial" w:hAnsi="Arial" w:cs="Arial"/>
          <w:bCs/>
          <w:sz w:val="24"/>
          <w:szCs w:val="24"/>
        </w:rPr>
        <w:t>. Há um grande esforço em atender os conceitos abstratos e pouco esforço de aplicá-los, por vários motivos</w:t>
      </w:r>
      <w:r w:rsidR="009A000E" w:rsidRPr="001265C9">
        <w:rPr>
          <w:rFonts w:ascii="Arial" w:hAnsi="Arial" w:cs="Arial"/>
          <w:bCs/>
          <w:sz w:val="24"/>
          <w:szCs w:val="24"/>
        </w:rPr>
        <w:t xml:space="preserve"> apontados na literatura.</w:t>
      </w:r>
    </w:p>
    <w:p w:rsidR="003B0872" w:rsidRPr="001265C9" w:rsidRDefault="009A000E" w:rsidP="00A817C1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Maria Matos assim define a questão:</w:t>
      </w:r>
    </w:p>
    <w:p w:rsidR="009A000E" w:rsidRPr="001265C9" w:rsidRDefault="009A000E" w:rsidP="009A000E">
      <w:pPr>
        <w:autoSpaceDE w:val="0"/>
        <w:spacing w:after="0" w:line="240" w:lineRule="auto"/>
        <w:ind w:left="2268"/>
        <w:jc w:val="both"/>
        <w:rPr>
          <w:rFonts w:ascii="Arial" w:hAnsi="Arial" w:cs="Arial"/>
          <w:bCs/>
          <w:sz w:val="20"/>
          <w:szCs w:val="20"/>
        </w:rPr>
      </w:pPr>
    </w:p>
    <w:p w:rsidR="009A000E" w:rsidRPr="001265C9" w:rsidRDefault="00943D56" w:rsidP="009A000E">
      <w:pPr>
        <w:autoSpaceDE w:val="0"/>
        <w:spacing w:after="0" w:line="240" w:lineRule="auto"/>
        <w:ind w:left="226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[...] </w:t>
      </w:r>
      <w:r w:rsidR="009A000E" w:rsidRPr="001265C9">
        <w:rPr>
          <w:rFonts w:ascii="Arial" w:hAnsi="Arial" w:cs="Arial"/>
          <w:bCs/>
          <w:sz w:val="20"/>
          <w:szCs w:val="20"/>
        </w:rPr>
        <w:t>o aluno deve fazer experimentos, tomar medidas, entrar em contato com esse mundo real. A partir da vivência no laboratório, são introduzidos os conceitos, percebidos no próprio experimento, o que ajuda muito a compreensão. Esses conceitos deixam de ser uma simples fórmula, uma noção abstrata, e passam a ser algo que o aluno mediu com as próprias mãos, o que ajuda a desenvolver o raciocínio form</w:t>
      </w:r>
      <w:r>
        <w:rPr>
          <w:rFonts w:ascii="Arial" w:hAnsi="Arial" w:cs="Arial"/>
          <w:bCs/>
          <w:sz w:val="20"/>
          <w:szCs w:val="20"/>
        </w:rPr>
        <w:t>al (MATOS, apud PAINS, 2010, p.</w:t>
      </w:r>
      <w:r w:rsidR="009A000E" w:rsidRPr="001265C9">
        <w:rPr>
          <w:rFonts w:ascii="Arial" w:hAnsi="Arial" w:cs="Arial"/>
          <w:bCs/>
          <w:sz w:val="20"/>
          <w:szCs w:val="20"/>
        </w:rPr>
        <w:t>1)</w:t>
      </w:r>
      <w:r>
        <w:rPr>
          <w:rFonts w:ascii="Arial" w:hAnsi="Arial" w:cs="Arial"/>
          <w:bCs/>
          <w:sz w:val="20"/>
          <w:szCs w:val="20"/>
        </w:rPr>
        <w:t>.</w:t>
      </w:r>
    </w:p>
    <w:p w:rsidR="003B0872" w:rsidRPr="001265C9" w:rsidRDefault="003B0872" w:rsidP="00A817C1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lastRenderedPageBreak/>
        <w:t>Muitas vezes</w:t>
      </w:r>
      <w:r w:rsidR="00FC0FC1" w:rsidRPr="001265C9">
        <w:rPr>
          <w:rFonts w:ascii="Arial" w:hAnsi="Arial" w:cs="Arial"/>
          <w:bCs/>
          <w:sz w:val="24"/>
          <w:szCs w:val="24"/>
        </w:rPr>
        <w:t>,</w:t>
      </w:r>
      <w:r w:rsidRPr="001265C9">
        <w:rPr>
          <w:rFonts w:ascii="Arial" w:hAnsi="Arial" w:cs="Arial"/>
          <w:bCs/>
          <w:sz w:val="24"/>
          <w:szCs w:val="24"/>
        </w:rPr>
        <w:t xml:space="preserve"> </w:t>
      </w:r>
      <w:r w:rsidR="009A000E" w:rsidRPr="001265C9">
        <w:rPr>
          <w:rFonts w:ascii="Arial" w:hAnsi="Arial" w:cs="Arial"/>
          <w:bCs/>
          <w:sz w:val="24"/>
          <w:szCs w:val="24"/>
        </w:rPr>
        <w:t>torna-se necessária a adoção de</w:t>
      </w:r>
      <w:r w:rsidRPr="001265C9">
        <w:rPr>
          <w:rFonts w:ascii="Arial" w:hAnsi="Arial" w:cs="Arial"/>
          <w:bCs/>
          <w:sz w:val="24"/>
          <w:szCs w:val="24"/>
        </w:rPr>
        <w:t xml:space="preserve"> equipamento</w:t>
      </w:r>
      <w:r w:rsidR="009A000E" w:rsidRPr="001265C9">
        <w:rPr>
          <w:rFonts w:ascii="Arial" w:hAnsi="Arial" w:cs="Arial"/>
          <w:bCs/>
          <w:sz w:val="24"/>
          <w:szCs w:val="24"/>
        </w:rPr>
        <w:t>s</w:t>
      </w:r>
      <w:r w:rsidRPr="001265C9">
        <w:rPr>
          <w:rFonts w:ascii="Arial" w:hAnsi="Arial" w:cs="Arial"/>
          <w:bCs/>
          <w:sz w:val="24"/>
          <w:szCs w:val="24"/>
        </w:rPr>
        <w:t xml:space="preserve"> </w:t>
      </w:r>
      <w:r w:rsidR="009A000E" w:rsidRPr="001265C9">
        <w:rPr>
          <w:rFonts w:ascii="Arial" w:hAnsi="Arial" w:cs="Arial"/>
          <w:bCs/>
          <w:sz w:val="24"/>
          <w:szCs w:val="24"/>
        </w:rPr>
        <w:t>ou ferramentas específicas</w:t>
      </w:r>
      <w:r w:rsidRPr="001265C9">
        <w:rPr>
          <w:rFonts w:ascii="Arial" w:hAnsi="Arial" w:cs="Arial"/>
          <w:bCs/>
          <w:sz w:val="24"/>
          <w:szCs w:val="24"/>
        </w:rPr>
        <w:t xml:space="preserve"> </w:t>
      </w:r>
      <w:r w:rsidR="009A000E" w:rsidRPr="001265C9">
        <w:rPr>
          <w:rFonts w:ascii="Arial" w:hAnsi="Arial" w:cs="Arial"/>
          <w:bCs/>
          <w:sz w:val="24"/>
          <w:szCs w:val="24"/>
        </w:rPr>
        <w:t>de ensino para ampliar</w:t>
      </w:r>
      <w:r w:rsidRPr="001265C9">
        <w:rPr>
          <w:rFonts w:ascii="Arial" w:hAnsi="Arial" w:cs="Arial"/>
          <w:bCs/>
          <w:sz w:val="24"/>
          <w:szCs w:val="24"/>
        </w:rPr>
        <w:t xml:space="preserve"> a visão do alu</w:t>
      </w:r>
      <w:r w:rsidR="009A000E" w:rsidRPr="001265C9">
        <w:rPr>
          <w:rFonts w:ascii="Arial" w:hAnsi="Arial" w:cs="Arial"/>
          <w:bCs/>
          <w:sz w:val="24"/>
          <w:szCs w:val="24"/>
        </w:rPr>
        <w:t>no acerca do conteúdo abordado,</w:t>
      </w:r>
      <w:r w:rsidRPr="001265C9">
        <w:rPr>
          <w:rFonts w:ascii="Arial" w:hAnsi="Arial" w:cs="Arial"/>
          <w:bCs/>
          <w:sz w:val="24"/>
          <w:szCs w:val="24"/>
        </w:rPr>
        <w:t xml:space="preserve"> deixando o aprendizado mais interessante. </w:t>
      </w:r>
      <w:r w:rsidR="009A000E" w:rsidRPr="001265C9">
        <w:rPr>
          <w:rFonts w:ascii="Arial" w:hAnsi="Arial" w:cs="Arial"/>
          <w:bCs/>
          <w:sz w:val="24"/>
          <w:szCs w:val="24"/>
        </w:rPr>
        <w:t>Outra consequência</w:t>
      </w:r>
      <w:r w:rsidRPr="001265C9">
        <w:rPr>
          <w:rFonts w:ascii="Arial" w:hAnsi="Arial" w:cs="Arial"/>
          <w:bCs/>
          <w:sz w:val="24"/>
          <w:szCs w:val="24"/>
        </w:rPr>
        <w:t xml:space="preserve"> é a interdisciplinaridade, pois raramente o desenvolvimento de tais ferramentas é alcançado unicamente com o conteúdo que a</w:t>
      </w:r>
      <w:r w:rsidR="009A000E" w:rsidRPr="001265C9">
        <w:rPr>
          <w:rFonts w:ascii="Arial" w:hAnsi="Arial" w:cs="Arial"/>
          <w:bCs/>
          <w:sz w:val="24"/>
          <w:szCs w:val="24"/>
        </w:rPr>
        <w:t>quela</w:t>
      </w:r>
      <w:r w:rsidRPr="001265C9">
        <w:rPr>
          <w:rFonts w:ascii="Arial" w:hAnsi="Arial" w:cs="Arial"/>
          <w:bCs/>
          <w:sz w:val="24"/>
          <w:szCs w:val="24"/>
        </w:rPr>
        <w:t xml:space="preserve"> disciplina específica aborda.</w:t>
      </w:r>
    </w:p>
    <w:p w:rsidR="00FB1145" w:rsidRDefault="003B0872" w:rsidP="00A817C1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 xml:space="preserve">Com este intuito, este projeto propõe o desenvolvimento de uma ferramenta didática para </w:t>
      </w:r>
      <w:r w:rsidR="002F30D3">
        <w:rPr>
          <w:rFonts w:ascii="Arial" w:hAnsi="Arial" w:cs="Arial"/>
          <w:bCs/>
          <w:sz w:val="24"/>
          <w:szCs w:val="24"/>
        </w:rPr>
        <w:t>utilização n</w:t>
      </w:r>
      <w:r w:rsidRPr="001265C9">
        <w:rPr>
          <w:rFonts w:ascii="Arial" w:hAnsi="Arial" w:cs="Arial"/>
          <w:bCs/>
          <w:sz w:val="24"/>
          <w:szCs w:val="24"/>
        </w:rPr>
        <w:t xml:space="preserve">as disciplinas específicas </w:t>
      </w:r>
      <w:r w:rsidR="009A000E" w:rsidRPr="001265C9">
        <w:rPr>
          <w:rFonts w:ascii="Arial" w:hAnsi="Arial" w:cs="Arial"/>
          <w:bCs/>
          <w:sz w:val="24"/>
          <w:szCs w:val="24"/>
        </w:rPr>
        <w:t xml:space="preserve">do curso de </w:t>
      </w:r>
      <w:r w:rsidR="002F30D3">
        <w:rPr>
          <w:rFonts w:ascii="Arial" w:hAnsi="Arial" w:cs="Arial"/>
          <w:bCs/>
          <w:sz w:val="24"/>
          <w:szCs w:val="24"/>
        </w:rPr>
        <w:t>ECA</w:t>
      </w:r>
      <w:r w:rsidR="00420FD6" w:rsidRPr="001265C9">
        <w:rPr>
          <w:rFonts w:ascii="Arial" w:hAnsi="Arial" w:cs="Arial"/>
          <w:bCs/>
          <w:sz w:val="24"/>
          <w:szCs w:val="24"/>
        </w:rPr>
        <w:t xml:space="preserve"> do IFC </w:t>
      </w:r>
      <w:r w:rsidR="00420FD6" w:rsidRPr="002F30D3">
        <w:rPr>
          <w:rFonts w:ascii="Arial" w:hAnsi="Arial" w:cs="Arial"/>
          <w:bCs/>
          <w:i/>
          <w:sz w:val="24"/>
          <w:szCs w:val="24"/>
        </w:rPr>
        <w:t>ca</w:t>
      </w:r>
      <w:r w:rsidR="00FC0FC1" w:rsidRPr="002F30D3">
        <w:rPr>
          <w:rFonts w:ascii="Arial" w:hAnsi="Arial" w:cs="Arial"/>
          <w:bCs/>
          <w:i/>
          <w:sz w:val="24"/>
          <w:szCs w:val="24"/>
        </w:rPr>
        <w:t>mpus</w:t>
      </w:r>
      <w:r w:rsidR="00FC0FC1" w:rsidRPr="001265C9">
        <w:rPr>
          <w:rFonts w:ascii="Arial" w:hAnsi="Arial" w:cs="Arial"/>
          <w:bCs/>
          <w:sz w:val="24"/>
          <w:szCs w:val="24"/>
        </w:rPr>
        <w:t xml:space="preserve"> Luzerna</w:t>
      </w:r>
      <w:r w:rsidRPr="001265C9">
        <w:rPr>
          <w:rFonts w:ascii="Arial" w:hAnsi="Arial" w:cs="Arial"/>
          <w:bCs/>
          <w:sz w:val="24"/>
          <w:szCs w:val="24"/>
        </w:rPr>
        <w:t>. Tal ferramenta vai possibilitar aos alunos experimentar</w:t>
      </w:r>
      <w:r w:rsidR="00FC0FC1" w:rsidRPr="001265C9">
        <w:rPr>
          <w:rFonts w:ascii="Arial" w:hAnsi="Arial" w:cs="Arial"/>
          <w:bCs/>
          <w:sz w:val="24"/>
          <w:szCs w:val="24"/>
        </w:rPr>
        <w:t>,</w:t>
      </w:r>
      <w:r w:rsidRPr="001265C9">
        <w:rPr>
          <w:rFonts w:ascii="Arial" w:hAnsi="Arial" w:cs="Arial"/>
          <w:bCs/>
          <w:sz w:val="24"/>
          <w:szCs w:val="24"/>
        </w:rPr>
        <w:t xml:space="preserve"> na prática</w:t>
      </w:r>
      <w:r w:rsidR="00FC0FC1" w:rsidRPr="001265C9">
        <w:rPr>
          <w:rFonts w:ascii="Arial" w:hAnsi="Arial" w:cs="Arial"/>
          <w:bCs/>
          <w:sz w:val="24"/>
          <w:szCs w:val="24"/>
        </w:rPr>
        <w:t>,</w:t>
      </w:r>
      <w:r w:rsidRPr="001265C9">
        <w:rPr>
          <w:rFonts w:ascii="Arial" w:hAnsi="Arial" w:cs="Arial"/>
          <w:bCs/>
          <w:sz w:val="24"/>
          <w:szCs w:val="24"/>
        </w:rPr>
        <w:t xml:space="preserve"> os conceitos abordados nas aulas teóricas, sendo um apoio s</w:t>
      </w:r>
      <w:r w:rsidR="0015604D">
        <w:rPr>
          <w:rFonts w:ascii="Arial" w:hAnsi="Arial" w:cs="Arial"/>
          <w:bCs/>
          <w:sz w:val="24"/>
          <w:szCs w:val="24"/>
        </w:rPr>
        <w:t>ignificativo ao processo ensino-</w:t>
      </w:r>
      <w:r w:rsidRPr="001265C9">
        <w:rPr>
          <w:rFonts w:ascii="Arial" w:hAnsi="Arial" w:cs="Arial"/>
          <w:bCs/>
          <w:sz w:val="24"/>
          <w:szCs w:val="24"/>
        </w:rPr>
        <w:t>apren</w:t>
      </w:r>
      <w:r w:rsidR="009A000E" w:rsidRPr="001265C9">
        <w:rPr>
          <w:rFonts w:ascii="Arial" w:hAnsi="Arial" w:cs="Arial"/>
          <w:bCs/>
          <w:sz w:val="24"/>
          <w:szCs w:val="24"/>
        </w:rPr>
        <w:t>dizagem.</w:t>
      </w:r>
    </w:p>
    <w:p w:rsidR="001C71D5" w:rsidRPr="001265C9" w:rsidRDefault="009A000E" w:rsidP="00A817C1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Espera-se que seja</w:t>
      </w:r>
      <w:r w:rsidR="003B0872" w:rsidRPr="001265C9">
        <w:rPr>
          <w:rFonts w:ascii="Arial" w:hAnsi="Arial" w:cs="Arial"/>
          <w:bCs/>
          <w:sz w:val="24"/>
          <w:szCs w:val="24"/>
        </w:rPr>
        <w:t xml:space="preserve"> um diferencial na qualidade da </w:t>
      </w:r>
      <w:r w:rsidR="0015604D">
        <w:rPr>
          <w:rFonts w:ascii="Arial" w:hAnsi="Arial" w:cs="Arial"/>
          <w:bCs/>
          <w:sz w:val="24"/>
          <w:szCs w:val="24"/>
        </w:rPr>
        <w:t>formação dos alunos e aproxime</w:t>
      </w:r>
      <w:r w:rsidR="003B0872" w:rsidRPr="001265C9">
        <w:rPr>
          <w:rFonts w:ascii="Arial" w:hAnsi="Arial" w:cs="Arial"/>
          <w:bCs/>
          <w:sz w:val="24"/>
          <w:szCs w:val="24"/>
        </w:rPr>
        <w:t xml:space="preserve"> os mesmos de situações e problemas reais que podem ser encontradas no mercado de trabalho no momento</w:t>
      </w:r>
      <w:r w:rsidR="00420FD6" w:rsidRPr="001265C9">
        <w:rPr>
          <w:rFonts w:ascii="Arial" w:hAnsi="Arial" w:cs="Arial"/>
          <w:bCs/>
          <w:sz w:val="24"/>
          <w:szCs w:val="24"/>
        </w:rPr>
        <w:t xml:space="preserve"> em</w:t>
      </w:r>
      <w:r w:rsidR="003B0872" w:rsidRPr="001265C9">
        <w:rPr>
          <w:rFonts w:ascii="Arial" w:hAnsi="Arial" w:cs="Arial"/>
          <w:bCs/>
          <w:sz w:val="24"/>
          <w:szCs w:val="24"/>
        </w:rPr>
        <w:t xml:space="preserve"> que </w:t>
      </w:r>
      <w:r w:rsidR="00420FD6" w:rsidRPr="001265C9">
        <w:rPr>
          <w:rFonts w:ascii="Arial" w:hAnsi="Arial" w:cs="Arial"/>
          <w:bCs/>
          <w:sz w:val="24"/>
          <w:szCs w:val="24"/>
        </w:rPr>
        <w:t>estes alunos deixarem</w:t>
      </w:r>
      <w:r w:rsidR="0015604D">
        <w:rPr>
          <w:rFonts w:ascii="Arial" w:hAnsi="Arial" w:cs="Arial"/>
          <w:bCs/>
          <w:sz w:val="24"/>
          <w:szCs w:val="24"/>
        </w:rPr>
        <w:t xml:space="preserve"> o instituto e passarem</w:t>
      </w:r>
      <w:r w:rsidR="003B0872" w:rsidRPr="001265C9">
        <w:rPr>
          <w:rFonts w:ascii="Arial" w:hAnsi="Arial" w:cs="Arial"/>
          <w:bCs/>
          <w:sz w:val="24"/>
          <w:szCs w:val="24"/>
        </w:rPr>
        <w:t xml:space="preserve"> a realizar suas atividades profissionais.</w:t>
      </w:r>
      <w:r w:rsidR="001C71D5" w:rsidRPr="001265C9">
        <w:rPr>
          <w:rFonts w:ascii="Arial" w:hAnsi="Arial" w:cs="Arial"/>
          <w:bCs/>
          <w:sz w:val="24"/>
          <w:szCs w:val="24"/>
        </w:rPr>
        <w:t xml:space="preserve"> </w:t>
      </w:r>
    </w:p>
    <w:p w:rsidR="009A000E" w:rsidRPr="001265C9" w:rsidRDefault="009A000E" w:rsidP="00A817C1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 xml:space="preserve">O texto tem </w:t>
      </w:r>
      <w:proofErr w:type="gramStart"/>
      <w:r w:rsidRPr="001265C9">
        <w:rPr>
          <w:rFonts w:ascii="Arial" w:hAnsi="Arial" w:cs="Arial"/>
          <w:bCs/>
          <w:sz w:val="24"/>
          <w:szCs w:val="24"/>
        </w:rPr>
        <w:t>5</w:t>
      </w:r>
      <w:proofErr w:type="gramEnd"/>
      <w:r w:rsidRPr="001265C9">
        <w:rPr>
          <w:rFonts w:ascii="Arial" w:hAnsi="Arial" w:cs="Arial"/>
          <w:bCs/>
          <w:sz w:val="24"/>
          <w:szCs w:val="24"/>
        </w:rPr>
        <w:t xml:space="preserve"> seções, </w:t>
      </w:r>
      <w:r w:rsidR="001C71D5" w:rsidRPr="001265C9">
        <w:rPr>
          <w:rFonts w:ascii="Arial" w:hAnsi="Arial" w:cs="Arial"/>
          <w:bCs/>
          <w:sz w:val="24"/>
          <w:szCs w:val="24"/>
        </w:rPr>
        <w:t>incluindo</w:t>
      </w:r>
      <w:r w:rsidRPr="001265C9">
        <w:rPr>
          <w:rFonts w:ascii="Arial" w:hAnsi="Arial" w:cs="Arial"/>
          <w:bCs/>
          <w:sz w:val="24"/>
          <w:szCs w:val="24"/>
        </w:rPr>
        <w:t xml:space="preserve"> esta Introdução, os Procedimentos Metodológicos, os Resultados e Discussão, as Considerações Finais e as Referências.</w:t>
      </w:r>
    </w:p>
    <w:p w:rsidR="00C255DB" w:rsidRPr="002F30D3" w:rsidRDefault="00C255DB" w:rsidP="000032A3">
      <w:pPr>
        <w:widowControl w:val="0"/>
        <w:tabs>
          <w:tab w:val="left" w:pos="284"/>
          <w:tab w:val="left" w:pos="567"/>
          <w:tab w:val="left" w:pos="709"/>
        </w:tabs>
        <w:spacing w:before="120" w:after="0" w:line="240" w:lineRule="auto"/>
        <w:jc w:val="center"/>
        <w:textAlignment w:val="baseline"/>
        <w:rPr>
          <w:rFonts w:ascii="Arial" w:hAnsi="Arial" w:cs="Arial"/>
          <w:bCs/>
          <w:sz w:val="20"/>
          <w:szCs w:val="24"/>
        </w:rPr>
      </w:pPr>
    </w:p>
    <w:p w:rsidR="007E7F9B" w:rsidRPr="002F30D3" w:rsidRDefault="007E7F9B" w:rsidP="009A2F1D">
      <w:pPr>
        <w:autoSpaceDE w:val="0"/>
        <w:spacing w:before="120" w:after="0" w:line="240" w:lineRule="auto"/>
        <w:jc w:val="center"/>
        <w:rPr>
          <w:rFonts w:ascii="Arial" w:hAnsi="Arial" w:cs="Arial"/>
          <w:bCs/>
          <w:sz w:val="20"/>
          <w:szCs w:val="24"/>
        </w:rPr>
      </w:pPr>
    </w:p>
    <w:p w:rsidR="00535A70" w:rsidRPr="001265C9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65C9">
        <w:rPr>
          <w:rFonts w:ascii="Arial" w:hAnsi="Arial" w:cs="Arial"/>
          <w:b/>
          <w:bCs/>
          <w:sz w:val="24"/>
          <w:szCs w:val="24"/>
        </w:rPr>
        <w:t>PROCEDIMENTOS</w:t>
      </w:r>
      <w:r w:rsidRPr="001265C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1265C9">
        <w:rPr>
          <w:rFonts w:ascii="Arial" w:hAnsi="Arial" w:cs="Arial"/>
          <w:b/>
          <w:bCs/>
          <w:sz w:val="24"/>
          <w:szCs w:val="24"/>
        </w:rPr>
        <w:t>METODOLÓGICOS</w:t>
      </w:r>
    </w:p>
    <w:p w:rsidR="00C255DB" w:rsidRPr="00FB1145" w:rsidRDefault="00C255DB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0"/>
          <w:szCs w:val="24"/>
        </w:rPr>
      </w:pPr>
    </w:p>
    <w:p w:rsidR="00CA017A" w:rsidRDefault="00CA017A" w:rsidP="00CA017A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 xml:space="preserve">A metodologia aqui proposta consiste, basicamente, na aquisição de dados externos e no processamento dos mesmos </w:t>
      </w:r>
      <w:r w:rsidR="00B50525">
        <w:rPr>
          <w:rFonts w:ascii="Arial" w:hAnsi="Arial" w:cs="Arial"/>
          <w:bCs/>
          <w:sz w:val="24"/>
          <w:szCs w:val="24"/>
        </w:rPr>
        <w:t>a fim</w:t>
      </w:r>
      <w:r w:rsidRPr="001265C9">
        <w:rPr>
          <w:rFonts w:ascii="Arial" w:hAnsi="Arial" w:cs="Arial"/>
          <w:bCs/>
          <w:sz w:val="24"/>
          <w:szCs w:val="24"/>
        </w:rPr>
        <w:t xml:space="preserve"> de controlar um sistema e demonstrar, através de gráficos ou mesmo valores concretos, o funcionamento dos dispositivos conectados ao equipamento, utilizando </w:t>
      </w:r>
      <w:r w:rsidR="005B023E">
        <w:rPr>
          <w:rFonts w:ascii="Arial" w:hAnsi="Arial" w:cs="Arial"/>
          <w:bCs/>
          <w:sz w:val="24"/>
          <w:szCs w:val="24"/>
        </w:rPr>
        <w:t>o Arduino</w:t>
      </w:r>
      <w:r w:rsidR="005B023E" w:rsidRPr="001265C9">
        <w:rPr>
          <w:rFonts w:ascii="Arial" w:hAnsi="Arial" w:cs="Arial"/>
          <w:bCs/>
          <w:sz w:val="24"/>
          <w:szCs w:val="24"/>
        </w:rPr>
        <w:t>®</w:t>
      </w:r>
      <w:r w:rsidR="005B023E">
        <w:rPr>
          <w:rFonts w:ascii="Arial" w:hAnsi="Arial" w:cs="Arial"/>
          <w:bCs/>
          <w:sz w:val="24"/>
          <w:szCs w:val="24"/>
        </w:rPr>
        <w:t xml:space="preserve"> </w:t>
      </w:r>
      <w:r w:rsidRPr="001265C9">
        <w:rPr>
          <w:rFonts w:ascii="Arial" w:hAnsi="Arial" w:cs="Arial"/>
          <w:bCs/>
          <w:sz w:val="24"/>
          <w:szCs w:val="24"/>
        </w:rPr>
        <w:t xml:space="preserve">como </w:t>
      </w:r>
      <w:r w:rsidRPr="001265C9">
        <w:rPr>
          <w:rFonts w:ascii="Arial" w:hAnsi="Arial" w:cs="Arial"/>
          <w:bCs/>
          <w:i/>
          <w:sz w:val="24"/>
          <w:szCs w:val="24"/>
        </w:rPr>
        <w:t>hardware</w:t>
      </w:r>
      <w:r w:rsidRPr="001265C9">
        <w:rPr>
          <w:rFonts w:ascii="Arial" w:hAnsi="Arial" w:cs="Arial"/>
          <w:bCs/>
          <w:sz w:val="24"/>
          <w:szCs w:val="24"/>
        </w:rPr>
        <w:t xml:space="preserve"> para aquisição de dados e o </w:t>
      </w:r>
      <w:r w:rsidRPr="001265C9">
        <w:rPr>
          <w:rFonts w:ascii="Arial" w:hAnsi="Arial" w:cs="Arial"/>
          <w:bCs/>
          <w:i/>
          <w:sz w:val="24"/>
          <w:szCs w:val="24"/>
        </w:rPr>
        <w:t>software</w:t>
      </w:r>
      <w:r w:rsidRPr="001265C9">
        <w:rPr>
          <w:rFonts w:ascii="Arial" w:hAnsi="Arial" w:cs="Arial"/>
          <w:bCs/>
          <w:sz w:val="24"/>
          <w:szCs w:val="24"/>
        </w:rPr>
        <w:t xml:space="preserve"> Matlab® para visualização, em tempo real, dos parâmetros da planta e do controlador. A Figura 1 </w:t>
      </w:r>
      <w:r w:rsidR="00B50525">
        <w:rPr>
          <w:rFonts w:ascii="Arial" w:hAnsi="Arial" w:cs="Arial"/>
          <w:bCs/>
          <w:sz w:val="24"/>
          <w:szCs w:val="24"/>
        </w:rPr>
        <w:t>contém</w:t>
      </w:r>
      <w:r w:rsidRPr="001265C9">
        <w:rPr>
          <w:rFonts w:ascii="Arial" w:hAnsi="Arial" w:cs="Arial"/>
          <w:bCs/>
          <w:sz w:val="24"/>
          <w:szCs w:val="24"/>
        </w:rPr>
        <w:t xml:space="preserve"> o </w:t>
      </w:r>
      <w:r w:rsidR="00B50525">
        <w:rPr>
          <w:rFonts w:ascii="Arial" w:hAnsi="Arial" w:cs="Arial"/>
          <w:bCs/>
          <w:sz w:val="24"/>
          <w:szCs w:val="24"/>
        </w:rPr>
        <w:t>d</w:t>
      </w:r>
      <w:r w:rsidRPr="001265C9">
        <w:rPr>
          <w:rFonts w:ascii="Arial" w:hAnsi="Arial" w:cs="Arial"/>
          <w:bCs/>
          <w:sz w:val="24"/>
          <w:szCs w:val="24"/>
        </w:rPr>
        <w:t>iagrama</w:t>
      </w:r>
      <w:r w:rsidR="00B50525">
        <w:rPr>
          <w:rFonts w:ascii="Arial" w:hAnsi="Arial" w:cs="Arial"/>
          <w:bCs/>
          <w:sz w:val="24"/>
          <w:szCs w:val="24"/>
        </w:rPr>
        <w:t xml:space="preserve"> básico do sistema</w:t>
      </w:r>
      <w:r w:rsidRPr="001265C9">
        <w:rPr>
          <w:rFonts w:ascii="Arial" w:hAnsi="Arial" w:cs="Arial"/>
          <w:bCs/>
          <w:sz w:val="24"/>
          <w:szCs w:val="24"/>
        </w:rPr>
        <w:t>.</w:t>
      </w:r>
    </w:p>
    <w:p w:rsidR="00FB1145" w:rsidRPr="00FB1145" w:rsidRDefault="00FB1145" w:rsidP="00CA017A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0"/>
          <w:szCs w:val="24"/>
        </w:rPr>
      </w:pPr>
    </w:p>
    <w:p w:rsidR="00CA017A" w:rsidRPr="001265C9" w:rsidRDefault="00CA017A" w:rsidP="00FB1145">
      <w:pPr>
        <w:pStyle w:val="Legenda"/>
        <w:keepNext/>
        <w:spacing w:before="0" w:after="0"/>
        <w:rPr>
          <w:rFonts w:cs="Arial"/>
          <w:sz w:val="20"/>
          <w:szCs w:val="20"/>
        </w:rPr>
      </w:pPr>
      <w:r w:rsidRPr="001265C9">
        <w:rPr>
          <w:rFonts w:cs="Arial"/>
          <w:sz w:val="20"/>
          <w:szCs w:val="20"/>
        </w:rPr>
        <w:t xml:space="preserve">Figura </w:t>
      </w:r>
      <w:r w:rsidR="004D2ABE" w:rsidRPr="001265C9">
        <w:rPr>
          <w:rFonts w:cs="Arial"/>
          <w:sz w:val="20"/>
          <w:szCs w:val="20"/>
        </w:rPr>
        <w:fldChar w:fldCharType="begin"/>
      </w:r>
      <w:r w:rsidRPr="001265C9">
        <w:rPr>
          <w:rFonts w:cs="Arial"/>
          <w:sz w:val="20"/>
          <w:szCs w:val="20"/>
        </w:rPr>
        <w:instrText xml:space="preserve"> SEQ Figura \* ARABIC </w:instrText>
      </w:r>
      <w:r w:rsidR="004D2ABE" w:rsidRPr="001265C9">
        <w:rPr>
          <w:rFonts w:cs="Arial"/>
          <w:sz w:val="20"/>
          <w:szCs w:val="20"/>
        </w:rPr>
        <w:fldChar w:fldCharType="separate"/>
      </w:r>
      <w:r w:rsidRPr="001265C9">
        <w:rPr>
          <w:rFonts w:cs="Arial"/>
          <w:noProof/>
          <w:sz w:val="20"/>
          <w:szCs w:val="20"/>
        </w:rPr>
        <w:t>1</w:t>
      </w:r>
      <w:r w:rsidR="004D2ABE" w:rsidRPr="001265C9">
        <w:rPr>
          <w:rFonts w:cs="Arial"/>
          <w:sz w:val="20"/>
          <w:szCs w:val="20"/>
        </w:rPr>
        <w:fldChar w:fldCharType="end"/>
      </w:r>
      <w:r w:rsidRPr="001265C9">
        <w:rPr>
          <w:rFonts w:cs="Arial"/>
          <w:sz w:val="20"/>
          <w:szCs w:val="20"/>
        </w:rPr>
        <w:t>: Diagrama representativo do funcionamento básico de um possível sistema.</w:t>
      </w:r>
    </w:p>
    <w:p w:rsidR="00CA017A" w:rsidRPr="001265C9" w:rsidRDefault="005B023E" w:rsidP="00CA017A">
      <w:pPr>
        <w:keepNext/>
        <w:spacing w:after="0" w:line="240" w:lineRule="auto"/>
        <w:jc w:val="center"/>
      </w:pPr>
      <w:r w:rsidRPr="004D2ABE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190.5pt">
            <v:imagedata r:id="rId7" o:title="Sem título"/>
          </v:shape>
        </w:pict>
      </w:r>
    </w:p>
    <w:p w:rsidR="00CA017A" w:rsidRDefault="00B50525" w:rsidP="002F30D3">
      <w:pPr>
        <w:pStyle w:val="Legenda"/>
        <w:spacing w:before="0"/>
        <w:rPr>
          <w:rFonts w:cs="Arial"/>
          <w:sz w:val="20"/>
        </w:rPr>
      </w:pPr>
      <w:r>
        <w:rPr>
          <w:rFonts w:cs="Arial"/>
          <w:sz w:val="20"/>
        </w:rPr>
        <w:t>Fonte: P</w:t>
      </w:r>
      <w:r w:rsidR="00CA017A" w:rsidRPr="001265C9">
        <w:rPr>
          <w:rFonts w:cs="Arial"/>
          <w:sz w:val="20"/>
        </w:rPr>
        <w:t>róprio autor (2016).</w:t>
      </w:r>
    </w:p>
    <w:p w:rsidR="00FB1145" w:rsidRPr="001265C9" w:rsidRDefault="00FB1145" w:rsidP="002F30D3">
      <w:pPr>
        <w:pStyle w:val="Legenda"/>
        <w:spacing w:before="0"/>
        <w:rPr>
          <w:rFonts w:cs="Arial"/>
          <w:sz w:val="18"/>
          <w:szCs w:val="22"/>
        </w:rPr>
      </w:pPr>
    </w:p>
    <w:p w:rsidR="00CA017A" w:rsidRPr="001265C9" w:rsidRDefault="00CA017A" w:rsidP="00CA017A">
      <w:pPr>
        <w:autoSpaceDE w:val="0"/>
        <w:spacing w:before="120" w:after="0" w:line="240" w:lineRule="auto"/>
        <w:jc w:val="both"/>
        <w:rPr>
          <w:rFonts w:ascii="Arial" w:hAnsi="Arial" w:cs="Arial"/>
          <w:sz w:val="18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 xml:space="preserve">O controle do equipamento em que o sistema desenvolvido está aplicado é feito puramente através da interface Matlab®, sendo que o Arduino® serve apenas como </w:t>
      </w:r>
      <w:r w:rsidRPr="001265C9">
        <w:rPr>
          <w:rFonts w:ascii="Arial" w:hAnsi="Arial" w:cs="Arial"/>
          <w:bCs/>
          <w:sz w:val="24"/>
          <w:szCs w:val="24"/>
        </w:rPr>
        <w:lastRenderedPageBreak/>
        <w:t xml:space="preserve">intermediário, repassando informações externas ao </w:t>
      </w:r>
      <w:r w:rsidRPr="001265C9">
        <w:rPr>
          <w:rFonts w:ascii="Arial" w:hAnsi="Arial" w:cs="Arial"/>
          <w:bCs/>
          <w:i/>
          <w:sz w:val="24"/>
          <w:szCs w:val="24"/>
        </w:rPr>
        <w:t>software</w:t>
      </w:r>
      <w:r w:rsidRPr="001265C9">
        <w:rPr>
          <w:rFonts w:ascii="Arial" w:hAnsi="Arial" w:cs="Arial"/>
          <w:bCs/>
          <w:sz w:val="24"/>
          <w:szCs w:val="24"/>
        </w:rPr>
        <w:t xml:space="preserve"> e</w:t>
      </w:r>
      <w:r w:rsidR="0015604D">
        <w:rPr>
          <w:rFonts w:ascii="Arial" w:hAnsi="Arial" w:cs="Arial"/>
          <w:bCs/>
          <w:sz w:val="24"/>
          <w:szCs w:val="24"/>
        </w:rPr>
        <w:t xml:space="preserve"> recebendo a lógica de operação.</w:t>
      </w:r>
      <w:r w:rsidRPr="001265C9">
        <w:rPr>
          <w:rFonts w:ascii="Arial" w:hAnsi="Arial" w:cs="Arial"/>
          <w:bCs/>
          <w:sz w:val="24"/>
          <w:szCs w:val="24"/>
        </w:rPr>
        <w:t xml:space="preserve"> </w:t>
      </w:r>
      <w:r w:rsidR="0015604D">
        <w:rPr>
          <w:rFonts w:ascii="Arial" w:hAnsi="Arial" w:cs="Arial"/>
          <w:bCs/>
          <w:sz w:val="24"/>
          <w:szCs w:val="24"/>
        </w:rPr>
        <w:t>A</w:t>
      </w:r>
      <w:r w:rsidRPr="001265C9">
        <w:rPr>
          <w:rFonts w:ascii="Arial" w:hAnsi="Arial" w:cs="Arial"/>
          <w:bCs/>
          <w:sz w:val="24"/>
          <w:szCs w:val="24"/>
        </w:rPr>
        <w:t xml:space="preserve"> função do mesm</w:t>
      </w:r>
      <w:r w:rsidR="00B50525">
        <w:rPr>
          <w:rFonts w:ascii="Arial" w:hAnsi="Arial" w:cs="Arial"/>
          <w:bCs/>
          <w:sz w:val="24"/>
          <w:szCs w:val="24"/>
        </w:rPr>
        <w:t>o pode ser observada na Figura 1</w:t>
      </w:r>
      <w:r w:rsidRPr="001265C9">
        <w:rPr>
          <w:rFonts w:ascii="Arial" w:hAnsi="Arial" w:cs="Arial"/>
          <w:bCs/>
          <w:sz w:val="24"/>
          <w:szCs w:val="24"/>
        </w:rPr>
        <w:t>, pelas flechas em verde, as quais representam a comunicação.</w:t>
      </w:r>
    </w:p>
    <w:p w:rsidR="00783933" w:rsidRPr="001265C9" w:rsidRDefault="00C255DB" w:rsidP="00C255DB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A comunicação do Arduino</w:t>
      </w:r>
      <w:r w:rsidR="00550CFE" w:rsidRPr="001265C9">
        <w:rPr>
          <w:rFonts w:ascii="Arial" w:hAnsi="Arial" w:cs="Arial"/>
          <w:bCs/>
          <w:sz w:val="24"/>
          <w:szCs w:val="24"/>
        </w:rPr>
        <w:t>®</w:t>
      </w:r>
      <w:r w:rsidRPr="001265C9">
        <w:rPr>
          <w:rFonts w:ascii="Arial" w:hAnsi="Arial" w:cs="Arial"/>
          <w:bCs/>
          <w:sz w:val="24"/>
          <w:szCs w:val="24"/>
        </w:rPr>
        <w:t xml:space="preserve"> com o Matlab</w:t>
      </w:r>
      <w:r w:rsidR="00550CFE" w:rsidRPr="001265C9">
        <w:rPr>
          <w:rFonts w:ascii="Arial" w:hAnsi="Arial" w:cs="Arial"/>
          <w:bCs/>
          <w:sz w:val="24"/>
          <w:szCs w:val="24"/>
        </w:rPr>
        <w:t xml:space="preserve">® foi executada a partir do </w:t>
      </w:r>
      <w:r w:rsidR="00550CFE" w:rsidRPr="001265C9">
        <w:rPr>
          <w:rFonts w:ascii="Arial" w:hAnsi="Arial" w:cs="Arial"/>
          <w:bCs/>
          <w:i/>
          <w:sz w:val="24"/>
          <w:szCs w:val="24"/>
        </w:rPr>
        <w:t>download</w:t>
      </w:r>
      <w:r w:rsidR="00550CFE" w:rsidRPr="001265C9">
        <w:rPr>
          <w:rFonts w:ascii="Arial" w:hAnsi="Arial" w:cs="Arial"/>
          <w:bCs/>
          <w:sz w:val="24"/>
          <w:szCs w:val="24"/>
        </w:rPr>
        <w:t xml:space="preserve"> da biblioteca de comunicação disponibilizada pela </w:t>
      </w:r>
      <w:proofErr w:type="spellStart"/>
      <w:proofErr w:type="gramStart"/>
      <w:r w:rsidR="00550CFE" w:rsidRPr="001265C9">
        <w:rPr>
          <w:rFonts w:ascii="Arial" w:hAnsi="Arial" w:cs="Arial"/>
          <w:bCs/>
          <w:sz w:val="24"/>
          <w:szCs w:val="24"/>
        </w:rPr>
        <w:t>MathWorks</w:t>
      </w:r>
      <w:proofErr w:type="spellEnd"/>
      <w:proofErr w:type="gramEnd"/>
      <w:r w:rsidR="00550CFE" w:rsidRPr="001265C9">
        <w:rPr>
          <w:rFonts w:ascii="Arial" w:hAnsi="Arial" w:cs="Arial"/>
          <w:bCs/>
          <w:sz w:val="24"/>
          <w:szCs w:val="24"/>
        </w:rPr>
        <w:t xml:space="preserve">® em seu </w:t>
      </w:r>
      <w:proofErr w:type="spellStart"/>
      <w:r w:rsidR="00CA017A" w:rsidRPr="001265C9">
        <w:rPr>
          <w:rFonts w:ascii="Arial" w:hAnsi="Arial" w:cs="Arial"/>
          <w:bCs/>
          <w:i/>
          <w:sz w:val="24"/>
          <w:szCs w:val="24"/>
        </w:rPr>
        <w:t>web</w:t>
      </w:r>
      <w:r w:rsidR="00550CFE" w:rsidRPr="001265C9">
        <w:rPr>
          <w:rFonts w:ascii="Arial" w:hAnsi="Arial" w:cs="Arial"/>
          <w:bCs/>
          <w:i/>
          <w:sz w:val="24"/>
          <w:szCs w:val="24"/>
        </w:rPr>
        <w:t>site</w:t>
      </w:r>
      <w:proofErr w:type="spellEnd"/>
      <w:r w:rsidR="00550CFE" w:rsidRPr="001265C9">
        <w:rPr>
          <w:rFonts w:ascii="Arial" w:hAnsi="Arial" w:cs="Arial"/>
          <w:bCs/>
          <w:sz w:val="24"/>
          <w:szCs w:val="24"/>
        </w:rPr>
        <w:t xml:space="preserve"> e informações </w:t>
      </w:r>
      <w:r w:rsidRPr="001265C9">
        <w:rPr>
          <w:rFonts w:ascii="Arial" w:hAnsi="Arial" w:cs="Arial"/>
          <w:bCs/>
          <w:sz w:val="24"/>
          <w:szCs w:val="24"/>
        </w:rPr>
        <w:t>dispon</w:t>
      </w:r>
      <w:r w:rsidR="00550CFE" w:rsidRPr="001265C9">
        <w:rPr>
          <w:rFonts w:ascii="Arial" w:hAnsi="Arial" w:cs="Arial"/>
          <w:bCs/>
          <w:sz w:val="24"/>
          <w:szCs w:val="24"/>
        </w:rPr>
        <w:t>íveis</w:t>
      </w:r>
      <w:r w:rsidRPr="001265C9">
        <w:rPr>
          <w:rFonts w:ascii="Arial" w:hAnsi="Arial" w:cs="Arial"/>
          <w:bCs/>
          <w:sz w:val="24"/>
          <w:szCs w:val="24"/>
        </w:rPr>
        <w:t xml:space="preserve"> </w:t>
      </w:r>
      <w:r w:rsidR="00783933" w:rsidRPr="001265C9">
        <w:rPr>
          <w:rFonts w:ascii="Arial" w:hAnsi="Arial" w:cs="Arial"/>
          <w:bCs/>
          <w:sz w:val="24"/>
          <w:szCs w:val="24"/>
        </w:rPr>
        <w:t xml:space="preserve">no mesmo </w:t>
      </w:r>
      <w:r w:rsidR="0015604D">
        <w:rPr>
          <w:rFonts w:ascii="Arial" w:hAnsi="Arial" w:cs="Arial"/>
          <w:bCs/>
          <w:sz w:val="24"/>
          <w:szCs w:val="24"/>
        </w:rPr>
        <w:t>local</w:t>
      </w:r>
      <w:r w:rsidR="00783933" w:rsidRPr="001265C9">
        <w:rPr>
          <w:rFonts w:ascii="Arial" w:hAnsi="Arial" w:cs="Arial"/>
          <w:bCs/>
          <w:sz w:val="24"/>
          <w:szCs w:val="24"/>
        </w:rPr>
        <w:t>.</w:t>
      </w:r>
    </w:p>
    <w:p w:rsidR="0070729E" w:rsidRPr="001265C9" w:rsidRDefault="00CA017A" w:rsidP="00C255DB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Depois desta etapa,</w:t>
      </w:r>
      <w:r w:rsidR="006C2C1A" w:rsidRPr="001265C9">
        <w:rPr>
          <w:rFonts w:ascii="Arial" w:hAnsi="Arial" w:cs="Arial"/>
          <w:bCs/>
          <w:sz w:val="24"/>
          <w:szCs w:val="24"/>
        </w:rPr>
        <w:t xml:space="preserve"> foi realizado um teste da comunicação utilizando um</w:t>
      </w:r>
      <w:r w:rsidR="00550CFE" w:rsidRPr="001265C9">
        <w:rPr>
          <w:rFonts w:ascii="Arial" w:hAnsi="Arial" w:cs="Arial"/>
          <w:bCs/>
          <w:sz w:val="24"/>
          <w:szCs w:val="24"/>
        </w:rPr>
        <w:t xml:space="preserve"> pino de leitura</w:t>
      </w:r>
      <w:r w:rsidR="006C2C1A" w:rsidRPr="001265C9">
        <w:rPr>
          <w:rFonts w:ascii="Arial" w:hAnsi="Arial" w:cs="Arial"/>
          <w:bCs/>
          <w:sz w:val="24"/>
          <w:szCs w:val="24"/>
        </w:rPr>
        <w:t xml:space="preserve"> analógica </w:t>
      </w:r>
      <w:r w:rsidR="00783933" w:rsidRPr="001265C9">
        <w:rPr>
          <w:rFonts w:ascii="Arial" w:hAnsi="Arial" w:cs="Arial"/>
          <w:bCs/>
          <w:sz w:val="24"/>
          <w:szCs w:val="24"/>
        </w:rPr>
        <w:t xml:space="preserve">e uma saída digital </w:t>
      </w:r>
      <w:r w:rsidR="00550CFE" w:rsidRPr="001265C9">
        <w:rPr>
          <w:rFonts w:ascii="Arial" w:hAnsi="Arial" w:cs="Arial"/>
          <w:bCs/>
          <w:sz w:val="24"/>
          <w:szCs w:val="24"/>
        </w:rPr>
        <w:t xml:space="preserve">do </w:t>
      </w:r>
      <w:r w:rsidR="00550CFE" w:rsidRPr="001265C9">
        <w:rPr>
          <w:rFonts w:ascii="Arial" w:hAnsi="Arial" w:cs="Arial"/>
          <w:bCs/>
          <w:i/>
          <w:sz w:val="24"/>
          <w:szCs w:val="24"/>
        </w:rPr>
        <w:t>hardware</w:t>
      </w:r>
      <w:r w:rsidR="00550CFE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B50525">
        <w:rPr>
          <w:rFonts w:ascii="Arial" w:hAnsi="Arial" w:cs="Arial"/>
          <w:bCs/>
          <w:sz w:val="24"/>
          <w:szCs w:val="24"/>
        </w:rPr>
        <w:t>com o objetivo de o</w:t>
      </w:r>
      <w:r w:rsidR="00783933" w:rsidRPr="001265C9">
        <w:rPr>
          <w:rFonts w:ascii="Arial" w:hAnsi="Arial" w:cs="Arial"/>
          <w:bCs/>
          <w:sz w:val="24"/>
          <w:szCs w:val="24"/>
        </w:rPr>
        <w:t xml:space="preserve"> sistema</w:t>
      </w:r>
      <w:r w:rsidR="006C2C1A" w:rsidRPr="001265C9">
        <w:rPr>
          <w:rFonts w:ascii="Arial" w:hAnsi="Arial" w:cs="Arial"/>
          <w:bCs/>
          <w:sz w:val="24"/>
          <w:szCs w:val="24"/>
        </w:rPr>
        <w:t xml:space="preserve"> receber o valor de tensão gerado pela variação da resistência de um potenciômetro </w:t>
      </w:r>
      <w:r w:rsidR="00783933" w:rsidRPr="001265C9">
        <w:rPr>
          <w:rFonts w:ascii="Arial" w:hAnsi="Arial" w:cs="Arial"/>
          <w:bCs/>
          <w:sz w:val="24"/>
          <w:szCs w:val="24"/>
        </w:rPr>
        <w:t xml:space="preserve">alimentado por </w:t>
      </w:r>
      <w:proofErr w:type="gramStart"/>
      <w:r w:rsidR="00B50525">
        <w:rPr>
          <w:rFonts w:ascii="Arial" w:hAnsi="Arial" w:cs="Arial"/>
          <w:bCs/>
          <w:sz w:val="24"/>
          <w:szCs w:val="24"/>
        </w:rPr>
        <w:t>5</w:t>
      </w:r>
      <w:proofErr w:type="gramEnd"/>
      <w:r w:rsidR="00B50525">
        <w:rPr>
          <w:rFonts w:ascii="Arial" w:hAnsi="Arial" w:cs="Arial"/>
          <w:bCs/>
          <w:sz w:val="24"/>
          <w:szCs w:val="24"/>
        </w:rPr>
        <w:t xml:space="preserve"> V</w:t>
      </w:r>
      <w:r w:rsidR="00783933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6C2C1A" w:rsidRPr="001265C9">
        <w:rPr>
          <w:rFonts w:ascii="Arial" w:hAnsi="Arial" w:cs="Arial"/>
          <w:bCs/>
          <w:sz w:val="24"/>
          <w:szCs w:val="24"/>
        </w:rPr>
        <w:t>e apresentar</w:t>
      </w:r>
      <w:r w:rsidR="00550CFE" w:rsidRPr="001265C9">
        <w:rPr>
          <w:rFonts w:ascii="Arial" w:hAnsi="Arial" w:cs="Arial"/>
          <w:bCs/>
          <w:sz w:val="24"/>
          <w:szCs w:val="24"/>
        </w:rPr>
        <w:t>, no</w:t>
      </w:r>
      <w:r w:rsidR="00783933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783933" w:rsidRPr="001265C9">
        <w:rPr>
          <w:rFonts w:ascii="Arial" w:hAnsi="Arial" w:cs="Arial"/>
          <w:bCs/>
          <w:i/>
          <w:sz w:val="24"/>
          <w:szCs w:val="24"/>
        </w:rPr>
        <w:t>s</w:t>
      </w:r>
      <w:r w:rsidR="00550CFE" w:rsidRPr="001265C9">
        <w:rPr>
          <w:rFonts w:ascii="Arial" w:hAnsi="Arial" w:cs="Arial"/>
          <w:bCs/>
          <w:i/>
          <w:sz w:val="24"/>
          <w:szCs w:val="24"/>
        </w:rPr>
        <w:t>oftware</w:t>
      </w:r>
      <w:r w:rsidR="00550CFE" w:rsidRPr="001265C9">
        <w:rPr>
          <w:rFonts w:ascii="Arial" w:hAnsi="Arial" w:cs="Arial"/>
          <w:bCs/>
          <w:sz w:val="24"/>
          <w:szCs w:val="24"/>
        </w:rPr>
        <w:t>,</w:t>
      </w:r>
      <w:r w:rsidR="006C2C1A" w:rsidRPr="001265C9">
        <w:rPr>
          <w:rFonts w:ascii="Arial" w:hAnsi="Arial" w:cs="Arial"/>
          <w:bCs/>
          <w:sz w:val="24"/>
          <w:szCs w:val="24"/>
        </w:rPr>
        <w:t xml:space="preserve"> um gráfico em tempo real do valor lido</w:t>
      </w:r>
      <w:r w:rsidR="00783933" w:rsidRPr="001265C9">
        <w:rPr>
          <w:rFonts w:ascii="Arial" w:hAnsi="Arial" w:cs="Arial"/>
          <w:bCs/>
          <w:sz w:val="24"/>
          <w:szCs w:val="24"/>
        </w:rPr>
        <w:t xml:space="preserve"> e, ao mesmo tempo, acionar a saída digital</w:t>
      </w:r>
      <w:r w:rsidR="00AC1E41" w:rsidRPr="001265C9">
        <w:rPr>
          <w:rFonts w:ascii="Arial" w:hAnsi="Arial" w:cs="Arial"/>
          <w:bCs/>
          <w:sz w:val="24"/>
          <w:szCs w:val="24"/>
        </w:rPr>
        <w:t>, acendendo o LED,</w:t>
      </w:r>
      <w:r w:rsidR="00783933" w:rsidRPr="001265C9">
        <w:rPr>
          <w:rFonts w:ascii="Arial" w:hAnsi="Arial" w:cs="Arial"/>
          <w:bCs/>
          <w:sz w:val="24"/>
          <w:szCs w:val="24"/>
        </w:rPr>
        <w:t xml:space="preserve"> quando o valor na entrada analógica </w:t>
      </w:r>
      <w:r w:rsidR="00B50525">
        <w:rPr>
          <w:rFonts w:ascii="Arial" w:hAnsi="Arial" w:cs="Arial"/>
          <w:bCs/>
          <w:sz w:val="24"/>
          <w:szCs w:val="24"/>
        </w:rPr>
        <w:t>for maior do que</w:t>
      </w:r>
      <w:r w:rsidR="00783933" w:rsidRPr="001265C9">
        <w:rPr>
          <w:rFonts w:ascii="Arial" w:hAnsi="Arial" w:cs="Arial"/>
          <w:bCs/>
          <w:sz w:val="24"/>
          <w:szCs w:val="24"/>
        </w:rPr>
        <w:t xml:space="preserve"> 500</w:t>
      </w:r>
      <w:r w:rsidR="00542502" w:rsidRPr="001265C9">
        <w:rPr>
          <w:rFonts w:ascii="Arial" w:hAnsi="Arial" w:cs="Arial"/>
          <w:bCs/>
          <w:sz w:val="24"/>
          <w:szCs w:val="24"/>
        </w:rPr>
        <w:t xml:space="preserve"> (</w:t>
      </w:r>
      <w:r w:rsidR="00AC1E41" w:rsidRPr="001265C9">
        <w:rPr>
          <w:rFonts w:ascii="Arial" w:hAnsi="Arial" w:cs="Arial"/>
          <w:bCs/>
          <w:sz w:val="24"/>
          <w:szCs w:val="24"/>
        </w:rPr>
        <w:t>equivalente a</w:t>
      </w:r>
      <w:r w:rsidR="0070729E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542502" w:rsidRPr="001265C9">
        <w:rPr>
          <w:rFonts w:ascii="Arial" w:hAnsi="Arial" w:cs="Arial"/>
          <w:bCs/>
          <w:sz w:val="24"/>
          <w:szCs w:val="24"/>
        </w:rPr>
        <w:t xml:space="preserve">2,44 </w:t>
      </w:r>
      <w:r w:rsidR="00B50525">
        <w:rPr>
          <w:rFonts w:ascii="Arial" w:hAnsi="Arial" w:cs="Arial"/>
          <w:bCs/>
          <w:sz w:val="24"/>
          <w:szCs w:val="24"/>
        </w:rPr>
        <w:t>V</w:t>
      </w:r>
      <w:r w:rsidR="00542502" w:rsidRPr="001265C9">
        <w:rPr>
          <w:rFonts w:ascii="Arial" w:hAnsi="Arial" w:cs="Arial"/>
          <w:bCs/>
          <w:sz w:val="24"/>
          <w:szCs w:val="24"/>
        </w:rPr>
        <w:t>)</w:t>
      </w:r>
      <w:r w:rsidR="006C2C1A" w:rsidRPr="001265C9">
        <w:rPr>
          <w:rFonts w:ascii="Arial" w:hAnsi="Arial" w:cs="Arial"/>
          <w:bCs/>
          <w:sz w:val="24"/>
          <w:szCs w:val="24"/>
        </w:rPr>
        <w:t>.</w:t>
      </w:r>
    </w:p>
    <w:p w:rsidR="00C255DB" w:rsidRDefault="00577D69" w:rsidP="00C255DB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 xml:space="preserve">A programação elaborada para plotagem </w:t>
      </w:r>
      <w:r w:rsidR="0070729E" w:rsidRPr="001265C9">
        <w:rPr>
          <w:rFonts w:ascii="Arial" w:hAnsi="Arial" w:cs="Arial"/>
          <w:bCs/>
          <w:sz w:val="24"/>
          <w:szCs w:val="24"/>
        </w:rPr>
        <w:t>e</w:t>
      </w:r>
      <w:r w:rsidRPr="001265C9">
        <w:rPr>
          <w:rFonts w:ascii="Arial" w:hAnsi="Arial" w:cs="Arial"/>
          <w:bCs/>
          <w:sz w:val="24"/>
          <w:szCs w:val="24"/>
        </w:rPr>
        <w:t xml:space="preserve"> simulação está presente na Figura 2</w:t>
      </w:r>
      <w:r w:rsidR="00583D95" w:rsidRPr="001265C9">
        <w:rPr>
          <w:rFonts w:ascii="Arial" w:hAnsi="Arial" w:cs="Arial"/>
          <w:bCs/>
          <w:sz w:val="24"/>
          <w:szCs w:val="24"/>
        </w:rPr>
        <w:t>.</w:t>
      </w:r>
    </w:p>
    <w:p w:rsidR="00FB1145" w:rsidRPr="00FB1145" w:rsidRDefault="00FB1145" w:rsidP="00C255DB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0"/>
          <w:szCs w:val="24"/>
        </w:rPr>
      </w:pPr>
    </w:p>
    <w:p w:rsidR="00577D69" w:rsidRPr="001265C9" w:rsidRDefault="00577D69" w:rsidP="00FB1145">
      <w:pPr>
        <w:pStyle w:val="Legenda"/>
        <w:keepNext/>
        <w:spacing w:before="0" w:after="0"/>
        <w:rPr>
          <w:sz w:val="20"/>
          <w:szCs w:val="20"/>
        </w:rPr>
      </w:pPr>
      <w:r w:rsidRPr="001265C9">
        <w:rPr>
          <w:sz w:val="20"/>
          <w:szCs w:val="20"/>
        </w:rPr>
        <w:t xml:space="preserve">Figura </w:t>
      </w:r>
      <w:r w:rsidR="004D2ABE" w:rsidRPr="001265C9">
        <w:rPr>
          <w:sz w:val="20"/>
          <w:szCs w:val="20"/>
        </w:rPr>
        <w:fldChar w:fldCharType="begin"/>
      </w:r>
      <w:r w:rsidR="00210AEA" w:rsidRPr="001265C9">
        <w:rPr>
          <w:sz w:val="20"/>
          <w:szCs w:val="20"/>
        </w:rPr>
        <w:instrText xml:space="preserve"> SEQ Figura \* ARABIC </w:instrText>
      </w:r>
      <w:r w:rsidR="004D2ABE" w:rsidRPr="001265C9">
        <w:rPr>
          <w:sz w:val="20"/>
          <w:szCs w:val="20"/>
        </w:rPr>
        <w:fldChar w:fldCharType="separate"/>
      </w:r>
      <w:r w:rsidR="00210AEA" w:rsidRPr="001265C9">
        <w:rPr>
          <w:noProof/>
          <w:sz w:val="20"/>
          <w:szCs w:val="20"/>
        </w:rPr>
        <w:t>2</w:t>
      </w:r>
      <w:r w:rsidR="004D2ABE" w:rsidRPr="001265C9">
        <w:rPr>
          <w:sz w:val="20"/>
          <w:szCs w:val="20"/>
        </w:rPr>
        <w:fldChar w:fldCharType="end"/>
      </w:r>
      <w:r w:rsidRPr="001265C9">
        <w:rPr>
          <w:sz w:val="20"/>
          <w:szCs w:val="20"/>
        </w:rPr>
        <w:t xml:space="preserve">: Programa para </w:t>
      </w:r>
      <w:r w:rsidR="00F736F0" w:rsidRPr="001265C9">
        <w:rPr>
          <w:sz w:val="20"/>
          <w:szCs w:val="20"/>
        </w:rPr>
        <w:t>execução</w:t>
      </w:r>
      <w:r w:rsidRPr="001265C9">
        <w:rPr>
          <w:sz w:val="20"/>
          <w:szCs w:val="20"/>
        </w:rPr>
        <w:t xml:space="preserve"> do teste.</w:t>
      </w:r>
    </w:p>
    <w:p w:rsidR="00577D69" w:rsidRPr="001265C9" w:rsidRDefault="005B023E" w:rsidP="00583D95">
      <w:pPr>
        <w:keepNext/>
        <w:autoSpaceDE w:val="0"/>
        <w:spacing w:before="120" w:after="0" w:line="240" w:lineRule="auto"/>
        <w:jc w:val="center"/>
      </w:pPr>
      <w:r w:rsidRPr="004D2ABE">
        <w:rPr>
          <w:rFonts w:ascii="Arial" w:hAnsi="Arial" w:cs="Arial"/>
          <w:bCs/>
          <w:sz w:val="24"/>
          <w:szCs w:val="24"/>
        </w:rPr>
        <w:pict>
          <v:shape id="_x0000_i1026" type="#_x0000_t75" style="width:336pt;height:145.5pt">
            <v:imagedata r:id="rId8" o:title="Programa"/>
          </v:shape>
        </w:pict>
      </w:r>
    </w:p>
    <w:p w:rsidR="00577D69" w:rsidRDefault="005B24F5" w:rsidP="00FB1145">
      <w:pPr>
        <w:pStyle w:val="Legenda"/>
        <w:spacing w:before="0" w:after="0"/>
        <w:rPr>
          <w:sz w:val="20"/>
        </w:rPr>
      </w:pPr>
      <w:r>
        <w:rPr>
          <w:sz w:val="20"/>
        </w:rPr>
        <w:t>Fonte: P</w:t>
      </w:r>
      <w:r w:rsidR="00577D69" w:rsidRPr="001265C9">
        <w:rPr>
          <w:sz w:val="20"/>
        </w:rPr>
        <w:t>róprio autor (2016)</w:t>
      </w:r>
      <w:r w:rsidR="002F30D3">
        <w:rPr>
          <w:sz w:val="20"/>
        </w:rPr>
        <w:t>.</w:t>
      </w:r>
    </w:p>
    <w:p w:rsidR="00FB1145" w:rsidRPr="001265C9" w:rsidRDefault="00FB1145" w:rsidP="00FB1145">
      <w:pPr>
        <w:pStyle w:val="Legenda"/>
        <w:spacing w:before="0" w:after="0"/>
        <w:rPr>
          <w:rFonts w:cs="Arial"/>
          <w:bCs/>
          <w:sz w:val="20"/>
        </w:rPr>
      </w:pPr>
    </w:p>
    <w:p w:rsidR="00583D95" w:rsidRDefault="00583D95" w:rsidP="00583D95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O gráfico gerado pelo Matlab® pode ser observado na Figura 3</w:t>
      </w:r>
      <w:r w:rsidR="00B50525">
        <w:rPr>
          <w:rFonts w:ascii="Arial" w:hAnsi="Arial" w:cs="Arial"/>
          <w:bCs/>
          <w:sz w:val="24"/>
          <w:szCs w:val="24"/>
        </w:rPr>
        <w:t xml:space="preserve"> com o acréscimo de uma linha vermelha que delimita o acionamento do pino digital.</w:t>
      </w:r>
    </w:p>
    <w:p w:rsidR="00FB1145" w:rsidRPr="00FB1145" w:rsidRDefault="00FB1145" w:rsidP="00583D95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0"/>
          <w:szCs w:val="24"/>
        </w:rPr>
      </w:pPr>
    </w:p>
    <w:p w:rsidR="00550CFE" w:rsidRPr="001265C9" w:rsidRDefault="00550CFE" w:rsidP="00FB1145">
      <w:pPr>
        <w:pStyle w:val="Legenda"/>
        <w:keepNext/>
        <w:spacing w:before="0" w:after="0" w:line="240" w:lineRule="auto"/>
        <w:rPr>
          <w:rFonts w:cs="Arial"/>
          <w:sz w:val="20"/>
          <w:szCs w:val="20"/>
        </w:rPr>
      </w:pPr>
      <w:r w:rsidRPr="001265C9">
        <w:rPr>
          <w:rFonts w:cs="Arial"/>
          <w:sz w:val="20"/>
          <w:szCs w:val="20"/>
        </w:rPr>
        <w:t xml:space="preserve">Figura </w:t>
      </w:r>
      <w:r w:rsidR="00210AEA" w:rsidRPr="001265C9">
        <w:rPr>
          <w:rFonts w:cs="Arial"/>
          <w:sz w:val="20"/>
          <w:szCs w:val="20"/>
        </w:rPr>
        <w:t>3</w:t>
      </w:r>
      <w:r w:rsidRPr="001265C9">
        <w:rPr>
          <w:rFonts w:cs="Arial"/>
          <w:sz w:val="20"/>
          <w:szCs w:val="20"/>
        </w:rPr>
        <w:t xml:space="preserve">: </w:t>
      </w:r>
      <w:r w:rsidR="00577D69" w:rsidRPr="001265C9">
        <w:rPr>
          <w:rFonts w:cs="Arial"/>
          <w:sz w:val="20"/>
          <w:szCs w:val="20"/>
        </w:rPr>
        <w:t>G</w:t>
      </w:r>
      <w:r w:rsidRPr="001265C9">
        <w:rPr>
          <w:rFonts w:cs="Arial"/>
          <w:sz w:val="20"/>
          <w:szCs w:val="20"/>
        </w:rPr>
        <w:t xml:space="preserve">ráfico gerado pelo </w:t>
      </w:r>
      <w:r w:rsidRPr="001265C9">
        <w:rPr>
          <w:rFonts w:cs="Arial"/>
          <w:i/>
          <w:sz w:val="20"/>
          <w:szCs w:val="20"/>
        </w:rPr>
        <w:t>software.</w:t>
      </w:r>
    </w:p>
    <w:p w:rsidR="00550CFE" w:rsidRPr="001265C9" w:rsidRDefault="00B50525" w:rsidP="00550CFE">
      <w:pPr>
        <w:keepNext/>
        <w:autoSpaceDE w:val="0"/>
        <w:spacing w:before="120" w:after="0" w:line="240" w:lineRule="auto"/>
        <w:jc w:val="center"/>
      </w:pPr>
      <w:r w:rsidRPr="004D2ABE">
        <w:rPr>
          <w:rFonts w:ascii="Arial" w:hAnsi="Arial" w:cs="Arial"/>
          <w:bCs/>
          <w:sz w:val="24"/>
          <w:szCs w:val="24"/>
        </w:rPr>
        <w:pict>
          <v:shape id="_x0000_i1027" type="#_x0000_t75" style="width:453pt;height:198.75pt">
            <v:imagedata r:id="rId9" o:title="Imagem_teste" croptop="1598f"/>
          </v:shape>
        </w:pict>
      </w:r>
    </w:p>
    <w:p w:rsidR="00F736F0" w:rsidRPr="001265C9" w:rsidRDefault="00B50525" w:rsidP="002F30D3">
      <w:pPr>
        <w:pStyle w:val="Legenda"/>
        <w:spacing w:befor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P</w:t>
      </w:r>
      <w:r w:rsidR="00550CFE" w:rsidRPr="001265C9">
        <w:rPr>
          <w:rFonts w:cs="Arial"/>
          <w:sz w:val="20"/>
          <w:szCs w:val="20"/>
        </w:rPr>
        <w:t>róprio autor (2016).</w:t>
      </w:r>
    </w:p>
    <w:p w:rsidR="00CA65C9" w:rsidRPr="001265C9" w:rsidRDefault="00CA65C9" w:rsidP="00C255DB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lastRenderedPageBreak/>
        <w:t xml:space="preserve">Comprovado o </w:t>
      </w:r>
      <w:r w:rsidR="002B19CD" w:rsidRPr="001265C9">
        <w:rPr>
          <w:rFonts w:ascii="Arial" w:hAnsi="Arial" w:cs="Arial"/>
          <w:bCs/>
          <w:sz w:val="24"/>
          <w:szCs w:val="24"/>
        </w:rPr>
        <w:t>funcionamento básico de leitura e escrita do sistema com programação feita internamente no Matlab®, foi dado início à construç</w:t>
      </w:r>
      <w:r w:rsidR="0070729E" w:rsidRPr="001265C9">
        <w:rPr>
          <w:rFonts w:ascii="Arial" w:hAnsi="Arial" w:cs="Arial"/>
          <w:bCs/>
          <w:sz w:val="24"/>
          <w:szCs w:val="24"/>
        </w:rPr>
        <w:t xml:space="preserve">ão de um sistema de </w:t>
      </w:r>
      <w:proofErr w:type="spellStart"/>
      <w:r w:rsidR="0070729E" w:rsidRPr="001265C9">
        <w:rPr>
          <w:rFonts w:ascii="Arial" w:hAnsi="Arial" w:cs="Arial"/>
          <w:bCs/>
          <w:sz w:val="24"/>
          <w:szCs w:val="24"/>
        </w:rPr>
        <w:t>taco</w:t>
      </w:r>
      <w:r w:rsidR="002B19CD" w:rsidRPr="001265C9">
        <w:rPr>
          <w:rFonts w:ascii="Arial" w:hAnsi="Arial" w:cs="Arial"/>
          <w:bCs/>
          <w:sz w:val="24"/>
          <w:szCs w:val="24"/>
        </w:rPr>
        <w:t>geração</w:t>
      </w:r>
      <w:proofErr w:type="spellEnd"/>
      <w:r w:rsidR="002B19CD" w:rsidRPr="001265C9">
        <w:rPr>
          <w:rFonts w:ascii="Arial" w:hAnsi="Arial" w:cs="Arial"/>
          <w:bCs/>
          <w:sz w:val="24"/>
          <w:szCs w:val="24"/>
        </w:rPr>
        <w:t>.</w:t>
      </w:r>
    </w:p>
    <w:p w:rsidR="002B19CD" w:rsidRDefault="00583D95" w:rsidP="000B6E68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 xml:space="preserve">Utilizando-se de dois motores, </w:t>
      </w:r>
      <w:r w:rsidR="002B19CD" w:rsidRPr="001265C9">
        <w:rPr>
          <w:rFonts w:ascii="Arial" w:hAnsi="Arial" w:cs="Arial"/>
          <w:bCs/>
          <w:sz w:val="24"/>
          <w:szCs w:val="24"/>
        </w:rPr>
        <w:t>de uma antiga impr</w:t>
      </w:r>
      <w:r w:rsidRPr="001265C9">
        <w:rPr>
          <w:rFonts w:ascii="Arial" w:hAnsi="Arial" w:cs="Arial"/>
          <w:bCs/>
          <w:sz w:val="24"/>
          <w:szCs w:val="24"/>
        </w:rPr>
        <w:t>essora, existente</w:t>
      </w:r>
      <w:r w:rsidR="000B6E68">
        <w:rPr>
          <w:rFonts w:ascii="Arial" w:hAnsi="Arial" w:cs="Arial"/>
          <w:bCs/>
          <w:sz w:val="24"/>
          <w:szCs w:val="24"/>
        </w:rPr>
        <w:t>s</w:t>
      </w:r>
      <w:r w:rsidR="002B19CD" w:rsidRPr="001265C9">
        <w:rPr>
          <w:rFonts w:ascii="Arial" w:hAnsi="Arial" w:cs="Arial"/>
          <w:bCs/>
          <w:sz w:val="24"/>
          <w:szCs w:val="24"/>
        </w:rPr>
        <w:t xml:space="preserve"> no IFC </w:t>
      </w:r>
      <w:r w:rsidR="002B19CD" w:rsidRPr="001265C9">
        <w:rPr>
          <w:rFonts w:ascii="Arial" w:hAnsi="Arial" w:cs="Arial"/>
          <w:bCs/>
          <w:i/>
          <w:sz w:val="24"/>
          <w:szCs w:val="24"/>
        </w:rPr>
        <w:t>campus</w:t>
      </w:r>
      <w:r w:rsidR="002B19CD" w:rsidRPr="001265C9">
        <w:rPr>
          <w:rFonts w:ascii="Arial" w:hAnsi="Arial" w:cs="Arial"/>
          <w:bCs/>
          <w:sz w:val="24"/>
          <w:szCs w:val="24"/>
        </w:rPr>
        <w:t xml:space="preserve"> Luzerna, foram levantados dados dos </w:t>
      </w:r>
      <w:r w:rsidR="0070729E" w:rsidRPr="001265C9">
        <w:rPr>
          <w:rFonts w:ascii="Arial" w:hAnsi="Arial" w:cs="Arial"/>
          <w:bCs/>
          <w:sz w:val="24"/>
          <w:szCs w:val="24"/>
        </w:rPr>
        <w:t>mesmos</w:t>
      </w:r>
      <w:r w:rsidR="002B19CD" w:rsidRPr="001265C9">
        <w:rPr>
          <w:rFonts w:ascii="Arial" w:hAnsi="Arial" w:cs="Arial"/>
          <w:bCs/>
          <w:sz w:val="24"/>
          <w:szCs w:val="24"/>
        </w:rPr>
        <w:t xml:space="preserve"> e projetados o sistema de acionamento do primeiro motor e</w:t>
      </w:r>
      <w:r w:rsidR="00CA017A" w:rsidRPr="001265C9">
        <w:rPr>
          <w:rFonts w:ascii="Arial" w:hAnsi="Arial" w:cs="Arial"/>
          <w:bCs/>
          <w:sz w:val="24"/>
          <w:szCs w:val="24"/>
        </w:rPr>
        <w:t xml:space="preserve"> o circuito de</w:t>
      </w:r>
      <w:r w:rsidR="002B19CD" w:rsidRPr="001265C9">
        <w:rPr>
          <w:rFonts w:ascii="Arial" w:hAnsi="Arial" w:cs="Arial"/>
          <w:bCs/>
          <w:sz w:val="24"/>
          <w:szCs w:val="24"/>
        </w:rPr>
        <w:t xml:space="preserve"> leitura da tensão gerad</w:t>
      </w:r>
      <w:r w:rsidRPr="001265C9">
        <w:rPr>
          <w:rFonts w:ascii="Arial" w:hAnsi="Arial" w:cs="Arial"/>
          <w:bCs/>
          <w:sz w:val="24"/>
          <w:szCs w:val="24"/>
        </w:rPr>
        <w:t>a na saída do segundo (sensor).</w:t>
      </w:r>
      <w:r w:rsidR="000B6E68">
        <w:rPr>
          <w:rFonts w:ascii="Arial" w:hAnsi="Arial" w:cs="Arial"/>
          <w:bCs/>
          <w:sz w:val="24"/>
          <w:szCs w:val="24"/>
        </w:rPr>
        <w:t xml:space="preserve"> Com estes materiais e alguns dispositivos eletrônicos </w:t>
      </w:r>
      <w:r w:rsidR="00F736F0" w:rsidRPr="001265C9">
        <w:rPr>
          <w:rFonts w:ascii="Arial" w:hAnsi="Arial" w:cs="Arial"/>
          <w:bCs/>
          <w:sz w:val="24"/>
          <w:szCs w:val="24"/>
        </w:rPr>
        <w:t>foram</w:t>
      </w:r>
      <w:r w:rsidR="002B19CD" w:rsidRPr="001265C9">
        <w:rPr>
          <w:rFonts w:ascii="Arial" w:hAnsi="Arial" w:cs="Arial"/>
          <w:bCs/>
          <w:sz w:val="24"/>
          <w:szCs w:val="24"/>
        </w:rPr>
        <w:t xml:space="preserve"> construído</w:t>
      </w:r>
      <w:r w:rsidR="0070729E" w:rsidRPr="001265C9">
        <w:rPr>
          <w:rFonts w:ascii="Arial" w:hAnsi="Arial" w:cs="Arial"/>
          <w:bCs/>
          <w:sz w:val="24"/>
          <w:szCs w:val="24"/>
        </w:rPr>
        <w:t>s</w:t>
      </w:r>
      <w:r w:rsidR="002B19CD" w:rsidRPr="001265C9">
        <w:rPr>
          <w:rFonts w:ascii="Arial" w:hAnsi="Arial" w:cs="Arial"/>
          <w:bCs/>
          <w:sz w:val="24"/>
          <w:szCs w:val="24"/>
        </w:rPr>
        <w:t xml:space="preserve"> o </w:t>
      </w:r>
      <w:r w:rsidR="00F736F0" w:rsidRPr="001265C9">
        <w:rPr>
          <w:rFonts w:ascii="Arial" w:hAnsi="Arial" w:cs="Arial"/>
          <w:bCs/>
          <w:sz w:val="24"/>
          <w:szCs w:val="24"/>
        </w:rPr>
        <w:t>esquema</w:t>
      </w:r>
      <w:r w:rsidR="002B19CD" w:rsidRPr="001265C9">
        <w:rPr>
          <w:rFonts w:ascii="Arial" w:hAnsi="Arial" w:cs="Arial"/>
          <w:bCs/>
          <w:sz w:val="24"/>
          <w:szCs w:val="24"/>
        </w:rPr>
        <w:t xml:space="preserve"> elétrico e </w:t>
      </w:r>
      <w:r w:rsidRPr="001265C9">
        <w:rPr>
          <w:rFonts w:ascii="Arial" w:hAnsi="Arial" w:cs="Arial"/>
          <w:bCs/>
          <w:sz w:val="24"/>
          <w:szCs w:val="24"/>
        </w:rPr>
        <w:t xml:space="preserve">a </w:t>
      </w:r>
      <w:r w:rsidR="00F736F0" w:rsidRPr="001265C9">
        <w:rPr>
          <w:rFonts w:ascii="Arial" w:hAnsi="Arial" w:cs="Arial"/>
          <w:bCs/>
          <w:sz w:val="24"/>
          <w:szCs w:val="24"/>
        </w:rPr>
        <w:t>planta</w:t>
      </w:r>
      <w:r w:rsidR="0070729E" w:rsidRPr="001265C9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="0070729E" w:rsidRPr="001265C9">
        <w:rPr>
          <w:rFonts w:ascii="Arial" w:hAnsi="Arial" w:cs="Arial"/>
          <w:bCs/>
          <w:sz w:val="24"/>
          <w:szCs w:val="24"/>
        </w:rPr>
        <w:t>taco</w:t>
      </w:r>
      <w:r w:rsidR="002B19CD" w:rsidRPr="001265C9">
        <w:rPr>
          <w:rFonts w:ascii="Arial" w:hAnsi="Arial" w:cs="Arial"/>
          <w:bCs/>
          <w:sz w:val="24"/>
          <w:szCs w:val="24"/>
        </w:rPr>
        <w:t>geração</w:t>
      </w:r>
      <w:proofErr w:type="spellEnd"/>
      <w:r w:rsidR="002B19CD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210AEA" w:rsidRPr="001265C9">
        <w:rPr>
          <w:rFonts w:ascii="Arial" w:hAnsi="Arial" w:cs="Arial"/>
          <w:bCs/>
          <w:sz w:val="24"/>
          <w:szCs w:val="24"/>
        </w:rPr>
        <w:t>presentes na Figura 4</w:t>
      </w:r>
      <w:r w:rsidR="002B19CD" w:rsidRPr="001265C9">
        <w:rPr>
          <w:rFonts w:ascii="Arial" w:hAnsi="Arial" w:cs="Arial"/>
          <w:bCs/>
          <w:sz w:val="24"/>
          <w:szCs w:val="24"/>
        </w:rPr>
        <w:t>.</w:t>
      </w:r>
    </w:p>
    <w:p w:rsidR="000B6E68" w:rsidRPr="000B6E68" w:rsidRDefault="000B6E68" w:rsidP="000B6E68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0"/>
          <w:szCs w:val="24"/>
        </w:rPr>
      </w:pPr>
    </w:p>
    <w:p w:rsidR="002B19CD" w:rsidRPr="001265C9" w:rsidRDefault="002B19CD" w:rsidP="000B6E68">
      <w:pPr>
        <w:pStyle w:val="Legenda"/>
        <w:keepNext/>
        <w:spacing w:before="0" w:after="0" w:line="240" w:lineRule="auto"/>
        <w:rPr>
          <w:sz w:val="20"/>
          <w:szCs w:val="20"/>
        </w:rPr>
      </w:pPr>
      <w:r w:rsidRPr="001265C9">
        <w:rPr>
          <w:sz w:val="20"/>
          <w:szCs w:val="20"/>
        </w:rPr>
        <w:t xml:space="preserve">Figura </w:t>
      </w:r>
      <w:r w:rsidR="00210AEA" w:rsidRPr="001265C9">
        <w:rPr>
          <w:sz w:val="20"/>
          <w:szCs w:val="20"/>
        </w:rPr>
        <w:t>4</w:t>
      </w:r>
      <w:r w:rsidRPr="001265C9">
        <w:rPr>
          <w:sz w:val="20"/>
          <w:szCs w:val="20"/>
        </w:rPr>
        <w:t xml:space="preserve">: Planta de </w:t>
      </w:r>
      <w:proofErr w:type="spellStart"/>
      <w:r w:rsidRPr="001265C9">
        <w:rPr>
          <w:sz w:val="20"/>
          <w:szCs w:val="20"/>
        </w:rPr>
        <w:t>tacogeração</w:t>
      </w:r>
      <w:proofErr w:type="spellEnd"/>
      <w:r w:rsidRPr="001265C9">
        <w:rPr>
          <w:sz w:val="20"/>
          <w:szCs w:val="20"/>
        </w:rPr>
        <w:t xml:space="preserve"> e placa de potência.</w:t>
      </w:r>
    </w:p>
    <w:p w:rsidR="002B19CD" w:rsidRPr="001265C9" w:rsidRDefault="005B023E" w:rsidP="002B19CD">
      <w:pPr>
        <w:keepNext/>
        <w:autoSpaceDE w:val="0"/>
        <w:spacing w:before="120" w:after="0" w:line="240" w:lineRule="auto"/>
        <w:jc w:val="center"/>
      </w:pPr>
      <w:r w:rsidRPr="004D2ABE">
        <w:rPr>
          <w:rFonts w:ascii="Arial" w:hAnsi="Arial" w:cs="Arial"/>
          <w:bCs/>
          <w:sz w:val="24"/>
          <w:szCs w:val="24"/>
        </w:rPr>
        <w:pict>
          <v:shape id="_x0000_i1028" type="#_x0000_t75" style="width:453pt;height:174pt">
            <v:imagedata r:id="rId10" o:title="Potencia_tacogerador"/>
          </v:shape>
        </w:pict>
      </w:r>
    </w:p>
    <w:p w:rsidR="00CA65C9" w:rsidRDefault="00B50525" w:rsidP="000B6E68">
      <w:pPr>
        <w:pStyle w:val="Legenda"/>
        <w:spacing w:before="0" w:after="0"/>
        <w:rPr>
          <w:sz w:val="20"/>
        </w:rPr>
      </w:pPr>
      <w:r>
        <w:rPr>
          <w:sz w:val="20"/>
        </w:rPr>
        <w:t>Fonte: P</w:t>
      </w:r>
      <w:r w:rsidR="002B19CD" w:rsidRPr="001265C9">
        <w:rPr>
          <w:sz w:val="20"/>
        </w:rPr>
        <w:t>róprio autor (2016)</w:t>
      </w:r>
      <w:r w:rsidR="002F30D3">
        <w:rPr>
          <w:sz w:val="20"/>
        </w:rPr>
        <w:t>.</w:t>
      </w:r>
    </w:p>
    <w:p w:rsidR="000B6E68" w:rsidRPr="001265C9" w:rsidRDefault="000B6E68" w:rsidP="000B6E68">
      <w:pPr>
        <w:pStyle w:val="Legenda"/>
        <w:spacing w:before="0" w:after="0"/>
        <w:rPr>
          <w:rFonts w:cs="Arial"/>
          <w:bCs/>
          <w:sz w:val="20"/>
        </w:rPr>
      </w:pPr>
    </w:p>
    <w:p w:rsidR="00F736F0" w:rsidRPr="001265C9" w:rsidRDefault="002B19CD" w:rsidP="002B19CD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 xml:space="preserve">Com </w:t>
      </w:r>
      <w:r w:rsidR="00A817C1" w:rsidRPr="001265C9">
        <w:rPr>
          <w:rFonts w:ascii="Arial" w:hAnsi="Arial" w:cs="Arial"/>
          <w:bCs/>
          <w:sz w:val="24"/>
          <w:szCs w:val="24"/>
        </w:rPr>
        <w:t>o</w:t>
      </w:r>
      <w:r w:rsidRPr="001265C9">
        <w:rPr>
          <w:rFonts w:ascii="Arial" w:hAnsi="Arial" w:cs="Arial"/>
          <w:bCs/>
          <w:sz w:val="24"/>
          <w:szCs w:val="24"/>
        </w:rPr>
        <w:t xml:space="preserve"> sistema </w:t>
      </w:r>
      <w:r w:rsidR="00210AEA" w:rsidRPr="001265C9">
        <w:rPr>
          <w:rFonts w:ascii="Arial" w:hAnsi="Arial" w:cs="Arial"/>
          <w:bCs/>
          <w:sz w:val="24"/>
          <w:szCs w:val="24"/>
        </w:rPr>
        <w:t>da Figura 4</w:t>
      </w:r>
      <w:r w:rsidR="00A817C1" w:rsidRPr="001265C9">
        <w:rPr>
          <w:rFonts w:ascii="Arial" w:hAnsi="Arial" w:cs="Arial"/>
          <w:bCs/>
          <w:sz w:val="24"/>
          <w:szCs w:val="24"/>
        </w:rPr>
        <w:t xml:space="preserve"> </w:t>
      </w:r>
      <w:r w:rsidRPr="001265C9">
        <w:rPr>
          <w:rFonts w:ascii="Arial" w:hAnsi="Arial" w:cs="Arial"/>
          <w:bCs/>
          <w:sz w:val="24"/>
          <w:szCs w:val="24"/>
        </w:rPr>
        <w:t>é possível aplicar à planta qualquer forma de sinal em corrente contínua capaz de ser gerado pelo Matlab® e fazer a leitura do sensor e de todas as variáveis que são necessárias para projeto e aplicação de controladores.</w:t>
      </w:r>
    </w:p>
    <w:p w:rsidR="00A817C1" w:rsidRPr="001265C9" w:rsidRDefault="00A817C1" w:rsidP="002B19CD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18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 xml:space="preserve">Para testar o funcionamento do sistema foram realizados </w:t>
      </w:r>
      <w:proofErr w:type="gramStart"/>
      <w:r w:rsidR="00F736F0" w:rsidRPr="001265C9">
        <w:rPr>
          <w:rFonts w:ascii="Arial" w:hAnsi="Arial" w:cs="Arial"/>
          <w:bCs/>
          <w:sz w:val="24"/>
          <w:szCs w:val="24"/>
        </w:rPr>
        <w:t>testes de acionamento do primeiro motor com diferentes formas de sinais e</w:t>
      </w:r>
      <w:r w:rsidR="000B6E68">
        <w:rPr>
          <w:rFonts w:ascii="Arial" w:hAnsi="Arial" w:cs="Arial"/>
          <w:bCs/>
          <w:sz w:val="24"/>
          <w:szCs w:val="24"/>
        </w:rPr>
        <w:t>,</w:t>
      </w:r>
      <w:r w:rsidR="00F736F0" w:rsidRPr="001265C9">
        <w:rPr>
          <w:rFonts w:ascii="Arial" w:hAnsi="Arial" w:cs="Arial"/>
          <w:bCs/>
          <w:sz w:val="24"/>
          <w:szCs w:val="24"/>
        </w:rPr>
        <w:t xml:space="preserve"> também</w:t>
      </w:r>
      <w:r w:rsidR="000B6E68">
        <w:rPr>
          <w:rFonts w:ascii="Arial" w:hAnsi="Arial" w:cs="Arial"/>
          <w:bCs/>
          <w:sz w:val="24"/>
          <w:szCs w:val="24"/>
        </w:rPr>
        <w:t>,</w:t>
      </w:r>
      <w:r w:rsidR="00F736F0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0B6E68">
        <w:rPr>
          <w:rFonts w:ascii="Arial" w:hAnsi="Arial" w:cs="Arial"/>
          <w:bCs/>
          <w:sz w:val="24"/>
          <w:szCs w:val="24"/>
        </w:rPr>
        <w:t>efetuadas</w:t>
      </w:r>
      <w:proofErr w:type="gramEnd"/>
      <w:r w:rsidR="000B6E68">
        <w:rPr>
          <w:rFonts w:ascii="Arial" w:hAnsi="Arial" w:cs="Arial"/>
          <w:bCs/>
          <w:sz w:val="24"/>
          <w:szCs w:val="24"/>
        </w:rPr>
        <w:t xml:space="preserve"> algumas</w:t>
      </w:r>
      <w:r w:rsidR="00F736F0" w:rsidRPr="001265C9">
        <w:rPr>
          <w:rFonts w:ascii="Arial" w:hAnsi="Arial" w:cs="Arial"/>
          <w:bCs/>
          <w:sz w:val="24"/>
          <w:szCs w:val="24"/>
        </w:rPr>
        <w:t xml:space="preserve"> </w:t>
      </w:r>
      <w:r w:rsidRPr="001265C9">
        <w:rPr>
          <w:rFonts w:ascii="Arial" w:hAnsi="Arial" w:cs="Arial"/>
          <w:bCs/>
          <w:sz w:val="24"/>
          <w:szCs w:val="24"/>
        </w:rPr>
        <w:t>leitura</w:t>
      </w:r>
      <w:r w:rsidR="000B6E68">
        <w:rPr>
          <w:rFonts w:ascii="Arial" w:hAnsi="Arial" w:cs="Arial"/>
          <w:bCs/>
          <w:sz w:val="24"/>
          <w:szCs w:val="24"/>
        </w:rPr>
        <w:t>s</w:t>
      </w:r>
      <w:r w:rsidRPr="001265C9">
        <w:rPr>
          <w:rFonts w:ascii="Arial" w:hAnsi="Arial" w:cs="Arial"/>
          <w:bCs/>
          <w:sz w:val="24"/>
          <w:szCs w:val="24"/>
        </w:rPr>
        <w:t xml:space="preserve"> da tensão gerada no segundo. Os testes</w:t>
      </w:r>
      <w:r w:rsidR="001C71D5" w:rsidRPr="001265C9">
        <w:rPr>
          <w:rFonts w:ascii="Arial" w:hAnsi="Arial" w:cs="Arial"/>
          <w:bCs/>
          <w:sz w:val="24"/>
          <w:szCs w:val="24"/>
        </w:rPr>
        <w:t xml:space="preserve"> preliminares</w:t>
      </w:r>
      <w:r w:rsidRPr="001265C9">
        <w:rPr>
          <w:rFonts w:ascii="Arial" w:hAnsi="Arial" w:cs="Arial"/>
          <w:bCs/>
          <w:sz w:val="24"/>
          <w:szCs w:val="24"/>
        </w:rPr>
        <w:t xml:space="preserve"> foram realizados tanto no </w:t>
      </w:r>
      <w:r w:rsidRPr="001265C9">
        <w:rPr>
          <w:rFonts w:ascii="Arial" w:hAnsi="Arial" w:cs="Arial"/>
          <w:bCs/>
          <w:i/>
          <w:sz w:val="24"/>
          <w:szCs w:val="24"/>
        </w:rPr>
        <w:t xml:space="preserve">script </w:t>
      </w:r>
      <w:r w:rsidRPr="001265C9">
        <w:rPr>
          <w:rFonts w:ascii="Arial" w:hAnsi="Arial" w:cs="Arial"/>
          <w:bCs/>
          <w:sz w:val="24"/>
          <w:szCs w:val="24"/>
        </w:rPr>
        <w:t xml:space="preserve">do </w:t>
      </w:r>
      <w:r w:rsidRPr="001265C9">
        <w:rPr>
          <w:rFonts w:ascii="Arial" w:hAnsi="Arial" w:cs="Arial"/>
          <w:bCs/>
          <w:i/>
          <w:sz w:val="24"/>
          <w:szCs w:val="24"/>
        </w:rPr>
        <w:t>software</w:t>
      </w:r>
      <w:r w:rsidRPr="001265C9">
        <w:rPr>
          <w:rFonts w:ascii="Arial" w:hAnsi="Arial" w:cs="Arial"/>
          <w:bCs/>
          <w:sz w:val="24"/>
          <w:szCs w:val="24"/>
        </w:rPr>
        <w:t xml:space="preserve"> quanto em ambiente Simulink® (extensão do Matlab®). </w:t>
      </w:r>
      <w:r w:rsidR="001C71D5" w:rsidRPr="001265C9">
        <w:rPr>
          <w:rFonts w:ascii="Arial" w:hAnsi="Arial" w:cs="Arial"/>
          <w:bCs/>
          <w:sz w:val="24"/>
          <w:szCs w:val="24"/>
        </w:rPr>
        <w:t xml:space="preserve">A planta respondeu satisfatoriamente a vários tipos de sinais aplicados à entrada e a leitura foi feita sem atraso de grande influência e/ou notoriedade para períodos de amostragem maiores do que dez milissegundos. </w:t>
      </w:r>
    </w:p>
    <w:p w:rsidR="00A817C1" w:rsidRPr="000B6E68" w:rsidRDefault="00A817C1" w:rsidP="002B19CD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0"/>
          <w:szCs w:val="24"/>
        </w:rPr>
      </w:pPr>
    </w:p>
    <w:p w:rsidR="0015604D" w:rsidRPr="000B6E68" w:rsidRDefault="0015604D" w:rsidP="002B19CD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0"/>
          <w:szCs w:val="24"/>
        </w:rPr>
      </w:pPr>
    </w:p>
    <w:p w:rsidR="00535A70" w:rsidRPr="001265C9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65C9">
        <w:rPr>
          <w:rFonts w:ascii="Arial" w:hAnsi="Arial" w:cs="Arial"/>
          <w:b/>
          <w:bCs/>
          <w:sz w:val="24"/>
          <w:szCs w:val="24"/>
        </w:rPr>
        <w:t>RESULTADOS</w:t>
      </w:r>
      <w:r w:rsidRPr="001265C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1265C9">
        <w:rPr>
          <w:rFonts w:ascii="Arial" w:hAnsi="Arial" w:cs="Arial"/>
          <w:b/>
          <w:bCs/>
          <w:sz w:val="24"/>
          <w:szCs w:val="24"/>
        </w:rPr>
        <w:t>E</w:t>
      </w:r>
      <w:r w:rsidRPr="001265C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66226B" w:rsidRPr="001265C9">
        <w:rPr>
          <w:rFonts w:ascii="Arial" w:hAnsi="Arial" w:cs="Arial"/>
          <w:b/>
          <w:bCs/>
          <w:sz w:val="24"/>
          <w:szCs w:val="24"/>
        </w:rPr>
        <w:t>DISCUSSÃ</w:t>
      </w:r>
      <w:r w:rsidRPr="001265C9">
        <w:rPr>
          <w:rFonts w:ascii="Arial" w:hAnsi="Arial" w:cs="Arial"/>
          <w:b/>
          <w:bCs/>
          <w:sz w:val="24"/>
          <w:szCs w:val="24"/>
        </w:rPr>
        <w:t>O</w:t>
      </w:r>
    </w:p>
    <w:p w:rsidR="00A817C1" w:rsidRPr="000B6E68" w:rsidRDefault="00A817C1" w:rsidP="009A2F1D">
      <w:pPr>
        <w:autoSpaceDE w:val="0"/>
        <w:spacing w:before="120" w:after="0" w:line="240" w:lineRule="auto"/>
        <w:jc w:val="both"/>
        <w:rPr>
          <w:rFonts w:ascii="Arial" w:hAnsi="Arial" w:cs="Arial"/>
          <w:sz w:val="20"/>
          <w:szCs w:val="18"/>
        </w:rPr>
      </w:pPr>
    </w:p>
    <w:p w:rsidR="00AA5FA7" w:rsidRPr="001265C9" w:rsidRDefault="00AA5FA7" w:rsidP="009A2F1D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Como principal resultado obtido p</w:t>
      </w:r>
      <w:r w:rsidR="001C5427" w:rsidRPr="001265C9">
        <w:rPr>
          <w:rFonts w:ascii="Arial" w:hAnsi="Arial" w:cs="Arial"/>
          <w:bCs/>
          <w:sz w:val="24"/>
          <w:szCs w:val="24"/>
        </w:rPr>
        <w:t>ode ser citad</w:t>
      </w:r>
      <w:r w:rsidR="00F3675B" w:rsidRPr="001265C9">
        <w:rPr>
          <w:rFonts w:ascii="Arial" w:hAnsi="Arial" w:cs="Arial"/>
          <w:bCs/>
          <w:sz w:val="24"/>
          <w:szCs w:val="24"/>
        </w:rPr>
        <w:t xml:space="preserve">o o sistema </w:t>
      </w:r>
      <w:r w:rsidR="001C5427" w:rsidRPr="001265C9">
        <w:rPr>
          <w:rFonts w:ascii="Arial" w:hAnsi="Arial" w:cs="Arial"/>
          <w:bCs/>
          <w:sz w:val="24"/>
          <w:szCs w:val="24"/>
        </w:rPr>
        <w:t xml:space="preserve">de </w:t>
      </w:r>
      <w:proofErr w:type="spellStart"/>
      <w:r w:rsidR="001C5427" w:rsidRPr="001265C9">
        <w:rPr>
          <w:rFonts w:ascii="Arial" w:hAnsi="Arial" w:cs="Arial"/>
          <w:bCs/>
          <w:sz w:val="24"/>
          <w:szCs w:val="24"/>
        </w:rPr>
        <w:t>tacogeração</w:t>
      </w:r>
      <w:proofErr w:type="spellEnd"/>
      <w:r w:rsidR="001C5427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F3675B" w:rsidRPr="001265C9">
        <w:rPr>
          <w:rFonts w:ascii="Arial" w:hAnsi="Arial" w:cs="Arial"/>
          <w:bCs/>
          <w:sz w:val="24"/>
          <w:szCs w:val="24"/>
        </w:rPr>
        <w:t xml:space="preserve">construído </w:t>
      </w:r>
      <w:r w:rsidR="00210AEA" w:rsidRPr="001265C9">
        <w:rPr>
          <w:rFonts w:ascii="Arial" w:hAnsi="Arial" w:cs="Arial"/>
          <w:bCs/>
          <w:sz w:val="24"/>
          <w:szCs w:val="24"/>
        </w:rPr>
        <w:t>(Figura 4</w:t>
      </w:r>
      <w:r w:rsidRPr="001265C9">
        <w:rPr>
          <w:rFonts w:ascii="Arial" w:hAnsi="Arial" w:cs="Arial"/>
          <w:bCs/>
          <w:sz w:val="24"/>
          <w:szCs w:val="24"/>
        </w:rPr>
        <w:t>) e, com isso, a disponibilidade para os alunos do IFC campus Luzerna de um sistema físico para</w:t>
      </w:r>
      <w:r w:rsidR="001C71D5" w:rsidRPr="001265C9">
        <w:rPr>
          <w:rFonts w:ascii="Arial" w:hAnsi="Arial" w:cs="Arial"/>
          <w:bCs/>
          <w:sz w:val="24"/>
          <w:szCs w:val="24"/>
        </w:rPr>
        <w:t xml:space="preserve"> esse tipo de</w:t>
      </w:r>
      <w:r w:rsidRPr="001265C9">
        <w:rPr>
          <w:rFonts w:ascii="Arial" w:hAnsi="Arial" w:cs="Arial"/>
          <w:bCs/>
          <w:sz w:val="24"/>
          <w:szCs w:val="24"/>
        </w:rPr>
        <w:t xml:space="preserve"> experimentação.</w:t>
      </w:r>
    </w:p>
    <w:p w:rsidR="00970A74" w:rsidRDefault="00970A74" w:rsidP="009A2F1D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Foi aplicado</w:t>
      </w:r>
      <w:r w:rsidR="00F806AB" w:rsidRPr="001265C9">
        <w:rPr>
          <w:rFonts w:ascii="Arial" w:hAnsi="Arial" w:cs="Arial"/>
          <w:bCs/>
          <w:sz w:val="24"/>
          <w:szCs w:val="24"/>
        </w:rPr>
        <w:t>,</w:t>
      </w:r>
      <w:r w:rsidRPr="001265C9">
        <w:rPr>
          <w:rFonts w:ascii="Arial" w:hAnsi="Arial" w:cs="Arial"/>
          <w:bCs/>
          <w:sz w:val="24"/>
          <w:szCs w:val="24"/>
        </w:rPr>
        <w:t xml:space="preserve"> à planta neste escopo elaborada, um controlador do tip</w:t>
      </w:r>
      <w:r w:rsidR="0015604D">
        <w:rPr>
          <w:rFonts w:ascii="Arial" w:hAnsi="Arial" w:cs="Arial"/>
          <w:bCs/>
          <w:sz w:val="24"/>
          <w:szCs w:val="24"/>
        </w:rPr>
        <w:t xml:space="preserve">o PI (proporcional e integral) combinado à planta </w:t>
      </w:r>
      <w:r w:rsidR="005B24F5">
        <w:rPr>
          <w:rFonts w:ascii="Arial" w:hAnsi="Arial" w:cs="Arial"/>
          <w:bCs/>
          <w:sz w:val="24"/>
          <w:szCs w:val="24"/>
        </w:rPr>
        <w:t>conforme o</w:t>
      </w:r>
      <w:r w:rsidR="0015604D">
        <w:rPr>
          <w:rFonts w:ascii="Arial" w:hAnsi="Arial" w:cs="Arial"/>
          <w:bCs/>
          <w:sz w:val="24"/>
          <w:szCs w:val="24"/>
        </w:rPr>
        <w:t xml:space="preserve"> diagrama da Figura 5.</w:t>
      </w:r>
    </w:p>
    <w:p w:rsidR="000B6E68" w:rsidRPr="000B6E68" w:rsidRDefault="000B6E68" w:rsidP="009A2F1D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0"/>
          <w:szCs w:val="24"/>
        </w:rPr>
      </w:pPr>
    </w:p>
    <w:p w:rsidR="00210AEA" w:rsidRPr="001265C9" w:rsidRDefault="00210AEA" w:rsidP="000B6E68">
      <w:pPr>
        <w:pStyle w:val="Legenda"/>
        <w:keepNext/>
        <w:spacing w:before="0" w:after="0" w:line="240" w:lineRule="auto"/>
      </w:pPr>
      <w:r w:rsidRPr="001265C9">
        <w:rPr>
          <w:sz w:val="20"/>
          <w:szCs w:val="20"/>
        </w:rPr>
        <w:lastRenderedPageBreak/>
        <w:t xml:space="preserve">Figura </w:t>
      </w:r>
      <w:r w:rsidR="003D2A8B" w:rsidRPr="001265C9">
        <w:rPr>
          <w:sz w:val="20"/>
          <w:szCs w:val="20"/>
        </w:rPr>
        <w:t>5</w:t>
      </w:r>
      <w:r w:rsidRPr="001265C9">
        <w:rPr>
          <w:sz w:val="20"/>
          <w:szCs w:val="20"/>
        </w:rPr>
        <w:t>: Diagrama em ambiente Simulink</w:t>
      </w:r>
      <w:r w:rsidRPr="001265C9">
        <w:rPr>
          <w:rFonts w:cs="Arial"/>
          <w:sz w:val="20"/>
          <w:szCs w:val="20"/>
        </w:rPr>
        <w:t>®</w:t>
      </w:r>
      <w:r w:rsidRPr="001265C9">
        <w:t>.</w:t>
      </w:r>
    </w:p>
    <w:p w:rsidR="00210AEA" w:rsidRPr="001265C9" w:rsidRDefault="005B023E" w:rsidP="00210AEA">
      <w:pPr>
        <w:keepNext/>
        <w:autoSpaceDE w:val="0"/>
        <w:spacing w:before="120" w:after="0" w:line="240" w:lineRule="auto"/>
        <w:jc w:val="both"/>
      </w:pPr>
      <w:r w:rsidRPr="004D2ABE">
        <w:rPr>
          <w:rFonts w:ascii="Arial" w:hAnsi="Arial" w:cs="Arial"/>
          <w:bCs/>
          <w:sz w:val="18"/>
          <w:szCs w:val="24"/>
        </w:rPr>
        <w:pict>
          <v:shape id="_x0000_i1029" type="#_x0000_t75" style="width:453pt;height:151.5pt">
            <v:imagedata r:id="rId11" o:title="Malha_fechada_PI_real" croptop="2405f" cropbottom="2405f"/>
          </v:shape>
        </w:pict>
      </w:r>
    </w:p>
    <w:p w:rsidR="00210AEA" w:rsidRDefault="005B24F5" w:rsidP="000B6E68">
      <w:pPr>
        <w:pStyle w:val="Legenda"/>
        <w:spacing w:before="0" w:after="0" w:line="240" w:lineRule="auto"/>
        <w:rPr>
          <w:sz w:val="20"/>
        </w:rPr>
      </w:pPr>
      <w:r>
        <w:rPr>
          <w:sz w:val="20"/>
        </w:rPr>
        <w:t>Fonte: P</w:t>
      </w:r>
      <w:r w:rsidR="00210AEA" w:rsidRPr="001265C9">
        <w:rPr>
          <w:sz w:val="20"/>
        </w:rPr>
        <w:t>róprio autor (2016).</w:t>
      </w:r>
    </w:p>
    <w:p w:rsidR="000B6E68" w:rsidRPr="001265C9" w:rsidRDefault="000B6E68" w:rsidP="000B6E68">
      <w:pPr>
        <w:pStyle w:val="Legenda"/>
        <w:spacing w:before="0" w:after="0" w:line="240" w:lineRule="auto"/>
        <w:rPr>
          <w:rFonts w:cs="Arial"/>
          <w:bCs/>
          <w:sz w:val="14"/>
        </w:rPr>
      </w:pPr>
    </w:p>
    <w:p w:rsidR="00210AEA" w:rsidRDefault="0015604D" w:rsidP="00784E34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Pr="001265C9">
        <w:rPr>
          <w:rFonts w:ascii="Arial" w:hAnsi="Arial" w:cs="Arial"/>
          <w:bCs/>
          <w:sz w:val="24"/>
          <w:szCs w:val="24"/>
        </w:rPr>
        <w:t xml:space="preserve"> partir de alguns pré-requisitos de resposta</w:t>
      </w:r>
      <w:r w:rsidR="00784E34">
        <w:rPr>
          <w:rFonts w:ascii="Arial" w:hAnsi="Arial" w:cs="Arial"/>
          <w:bCs/>
          <w:sz w:val="24"/>
          <w:szCs w:val="24"/>
        </w:rPr>
        <w:t>,</w:t>
      </w:r>
      <w:r w:rsidRPr="001265C9">
        <w:rPr>
          <w:rFonts w:ascii="Arial" w:hAnsi="Arial" w:cs="Arial"/>
          <w:bCs/>
          <w:sz w:val="24"/>
          <w:szCs w:val="24"/>
        </w:rPr>
        <w:t xml:space="preserve"> </w:t>
      </w:r>
      <w:r w:rsidR="00784E34">
        <w:rPr>
          <w:rFonts w:ascii="Arial" w:hAnsi="Arial" w:cs="Arial"/>
          <w:bCs/>
          <w:sz w:val="24"/>
          <w:szCs w:val="24"/>
        </w:rPr>
        <w:t>do diagrama d</w:t>
      </w:r>
      <w:r w:rsidRPr="001265C9">
        <w:rPr>
          <w:rFonts w:ascii="Arial" w:hAnsi="Arial" w:cs="Arial"/>
          <w:bCs/>
          <w:sz w:val="24"/>
          <w:szCs w:val="24"/>
        </w:rPr>
        <w:t>a Figura 5</w:t>
      </w:r>
      <w:r w:rsidR="00784E34">
        <w:rPr>
          <w:rFonts w:ascii="Arial" w:hAnsi="Arial" w:cs="Arial"/>
          <w:bCs/>
          <w:sz w:val="24"/>
          <w:szCs w:val="24"/>
        </w:rPr>
        <w:t xml:space="preserve"> acima</w:t>
      </w:r>
      <w:r w:rsidRPr="001265C9">
        <w:rPr>
          <w:rFonts w:ascii="Arial" w:hAnsi="Arial" w:cs="Arial"/>
          <w:bCs/>
          <w:sz w:val="24"/>
          <w:szCs w:val="24"/>
        </w:rPr>
        <w:t xml:space="preserve"> e </w:t>
      </w:r>
      <w:r w:rsidR="00784E34">
        <w:rPr>
          <w:rFonts w:ascii="Arial" w:hAnsi="Arial" w:cs="Arial"/>
          <w:bCs/>
          <w:sz w:val="24"/>
          <w:szCs w:val="24"/>
        </w:rPr>
        <w:t xml:space="preserve">de uma programação em </w:t>
      </w:r>
      <w:r w:rsidRPr="001265C9">
        <w:rPr>
          <w:rFonts w:ascii="Arial" w:hAnsi="Arial" w:cs="Arial"/>
          <w:bCs/>
          <w:i/>
          <w:sz w:val="24"/>
          <w:szCs w:val="24"/>
        </w:rPr>
        <w:t xml:space="preserve">script </w:t>
      </w:r>
      <w:r w:rsidR="00784E34">
        <w:rPr>
          <w:rFonts w:ascii="Arial" w:hAnsi="Arial" w:cs="Arial"/>
          <w:bCs/>
          <w:sz w:val="24"/>
          <w:szCs w:val="24"/>
        </w:rPr>
        <w:t>do Matlab®, foram gerados os gráficos da Figura 6.</w:t>
      </w:r>
    </w:p>
    <w:p w:rsidR="000B6E68" w:rsidRPr="000B6E68" w:rsidRDefault="000B6E68" w:rsidP="00784E34">
      <w:pPr>
        <w:autoSpaceDE w:val="0"/>
        <w:spacing w:before="120" w:after="0" w:line="240" w:lineRule="auto"/>
        <w:jc w:val="both"/>
        <w:rPr>
          <w:rFonts w:ascii="Arial" w:hAnsi="Arial" w:cs="Arial"/>
          <w:bCs/>
          <w:i/>
          <w:sz w:val="20"/>
          <w:szCs w:val="24"/>
        </w:rPr>
      </w:pPr>
    </w:p>
    <w:p w:rsidR="00970A74" w:rsidRPr="001265C9" w:rsidRDefault="00970A74" w:rsidP="000B6E68">
      <w:pPr>
        <w:pStyle w:val="Legenda"/>
        <w:keepNext/>
        <w:spacing w:before="0" w:after="0" w:line="240" w:lineRule="auto"/>
        <w:rPr>
          <w:sz w:val="20"/>
          <w:szCs w:val="20"/>
        </w:rPr>
      </w:pPr>
      <w:r w:rsidRPr="001265C9">
        <w:rPr>
          <w:sz w:val="20"/>
          <w:szCs w:val="20"/>
        </w:rPr>
        <w:t xml:space="preserve">Figura </w:t>
      </w:r>
      <w:r w:rsidR="003D2A8B" w:rsidRPr="001265C9">
        <w:rPr>
          <w:sz w:val="20"/>
          <w:szCs w:val="20"/>
        </w:rPr>
        <w:t>6</w:t>
      </w:r>
      <w:r w:rsidRPr="001265C9">
        <w:rPr>
          <w:noProof/>
          <w:sz w:val="20"/>
          <w:szCs w:val="20"/>
        </w:rPr>
        <w:t>: Ensa</w:t>
      </w:r>
      <w:r w:rsidR="001C5427" w:rsidRPr="001265C9">
        <w:rPr>
          <w:noProof/>
          <w:sz w:val="20"/>
          <w:szCs w:val="20"/>
        </w:rPr>
        <w:t>io de um controlador PI no taco</w:t>
      </w:r>
      <w:r w:rsidRPr="001265C9">
        <w:rPr>
          <w:noProof/>
          <w:sz w:val="20"/>
          <w:szCs w:val="20"/>
        </w:rPr>
        <w:t>gerador</w:t>
      </w:r>
      <w:r w:rsidR="001C5427" w:rsidRPr="001265C9">
        <w:rPr>
          <w:noProof/>
          <w:sz w:val="20"/>
          <w:szCs w:val="20"/>
        </w:rPr>
        <w:t>.</w:t>
      </w:r>
    </w:p>
    <w:p w:rsidR="00970A74" w:rsidRPr="001265C9" w:rsidRDefault="005B023E" w:rsidP="002F30D3">
      <w:pPr>
        <w:keepNext/>
        <w:autoSpaceDE w:val="0"/>
        <w:spacing w:before="120" w:after="0" w:line="240" w:lineRule="auto"/>
        <w:jc w:val="center"/>
      </w:pPr>
      <w:r w:rsidRPr="004D2ABE">
        <w:rPr>
          <w:rFonts w:ascii="Arial" w:hAnsi="Arial" w:cs="Arial"/>
          <w:bCs/>
          <w:i/>
          <w:sz w:val="24"/>
          <w:szCs w:val="24"/>
        </w:rPr>
        <w:pict>
          <v:shape id="_x0000_i1030" type="#_x0000_t75" style="width:453.75pt;height:208.5pt">
            <v:imagedata r:id="rId12" o:title="ensaio_requisitos_simu" croptop="1347f" cropbottom="1795f"/>
          </v:shape>
        </w:pict>
      </w:r>
    </w:p>
    <w:p w:rsidR="00970A74" w:rsidRDefault="005B24F5" w:rsidP="000B6E68">
      <w:pPr>
        <w:pStyle w:val="Legenda"/>
        <w:spacing w:before="0" w:after="0" w:line="240" w:lineRule="auto"/>
        <w:rPr>
          <w:sz w:val="20"/>
        </w:rPr>
      </w:pPr>
      <w:r>
        <w:rPr>
          <w:sz w:val="20"/>
        </w:rPr>
        <w:t>Fonte: P</w:t>
      </w:r>
      <w:r w:rsidR="00970A74" w:rsidRPr="001265C9">
        <w:rPr>
          <w:sz w:val="20"/>
        </w:rPr>
        <w:t>róprio autor (2016).</w:t>
      </w:r>
    </w:p>
    <w:p w:rsidR="000B6E68" w:rsidRPr="001265C9" w:rsidRDefault="000B6E68" w:rsidP="000B6E68">
      <w:pPr>
        <w:pStyle w:val="Legenda"/>
        <w:spacing w:before="0" w:after="0" w:line="240" w:lineRule="auto"/>
        <w:rPr>
          <w:sz w:val="20"/>
        </w:rPr>
      </w:pPr>
    </w:p>
    <w:p w:rsidR="006B1479" w:rsidRPr="001265C9" w:rsidRDefault="006B1479" w:rsidP="006B1479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O projeto propiciou a aplicação de conhecimentos relativos à modelagem de sistemas e projeto de controladores em uma planta real</w:t>
      </w:r>
      <w:r w:rsidR="001265C9" w:rsidRPr="001265C9">
        <w:rPr>
          <w:rFonts w:ascii="Arial" w:hAnsi="Arial" w:cs="Arial"/>
          <w:bCs/>
          <w:sz w:val="24"/>
          <w:szCs w:val="24"/>
        </w:rPr>
        <w:t>,</w:t>
      </w:r>
      <w:r w:rsidRPr="001265C9">
        <w:rPr>
          <w:rFonts w:ascii="Arial" w:hAnsi="Arial" w:cs="Arial"/>
          <w:bCs/>
          <w:sz w:val="24"/>
          <w:szCs w:val="24"/>
        </w:rPr>
        <w:t xml:space="preserve"> e possibilitou que o conteúdo, antigamente lecionado de forma apenas simulada, pudesse ser experimentado em um sistema real.</w:t>
      </w:r>
    </w:p>
    <w:p w:rsidR="006B1479" w:rsidRPr="001265C9" w:rsidRDefault="005B24F5" w:rsidP="006B1479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sistema desenvolvido mo</w:t>
      </w:r>
      <w:r w:rsidR="006B1479" w:rsidRPr="001265C9">
        <w:rPr>
          <w:rFonts w:ascii="Arial" w:hAnsi="Arial" w:cs="Arial"/>
          <w:bCs/>
          <w:sz w:val="24"/>
          <w:szCs w:val="24"/>
        </w:rPr>
        <w:t xml:space="preserve">strou-se extremamente eficaz </w:t>
      </w:r>
      <w:r w:rsidR="001265C9" w:rsidRPr="001265C9">
        <w:rPr>
          <w:rFonts w:ascii="Arial" w:hAnsi="Arial" w:cs="Arial"/>
          <w:bCs/>
          <w:sz w:val="24"/>
          <w:szCs w:val="24"/>
        </w:rPr>
        <w:t>no propósito e já foi utilizado</w:t>
      </w:r>
      <w:r w:rsidR="006B1479" w:rsidRPr="001265C9">
        <w:rPr>
          <w:rFonts w:ascii="Arial" w:hAnsi="Arial" w:cs="Arial"/>
          <w:bCs/>
          <w:sz w:val="24"/>
          <w:szCs w:val="24"/>
        </w:rPr>
        <w:t xml:space="preserve"> em algumas disciplinas específicas do curso de ECA do IFC </w:t>
      </w:r>
      <w:r w:rsidR="006B1479" w:rsidRPr="00784E34">
        <w:rPr>
          <w:rFonts w:ascii="Arial" w:hAnsi="Arial" w:cs="Arial"/>
          <w:bCs/>
          <w:i/>
          <w:sz w:val="24"/>
          <w:szCs w:val="24"/>
        </w:rPr>
        <w:t>campus</w:t>
      </w:r>
      <w:r w:rsidR="006B1479" w:rsidRPr="001265C9">
        <w:rPr>
          <w:rFonts w:ascii="Arial" w:hAnsi="Arial" w:cs="Arial"/>
          <w:bCs/>
          <w:sz w:val="24"/>
          <w:szCs w:val="24"/>
        </w:rPr>
        <w:t xml:space="preserve"> Luzerna, como forma de avaliação dos alunos </w:t>
      </w:r>
      <w:r>
        <w:rPr>
          <w:rFonts w:ascii="Arial" w:hAnsi="Arial" w:cs="Arial"/>
          <w:bCs/>
          <w:sz w:val="24"/>
          <w:szCs w:val="24"/>
        </w:rPr>
        <w:t>matriculados no curso</w:t>
      </w:r>
      <w:r w:rsidR="006B1479" w:rsidRPr="001265C9">
        <w:rPr>
          <w:rFonts w:ascii="Arial" w:hAnsi="Arial" w:cs="Arial"/>
          <w:bCs/>
          <w:sz w:val="24"/>
          <w:szCs w:val="24"/>
        </w:rPr>
        <w:t xml:space="preserve">. A experimentação foi elaborada por todos sem muitas dificuldades e a modelagem, interpretação da resposta e dos parâmetros </w:t>
      </w:r>
      <w:r w:rsidR="00784E34">
        <w:rPr>
          <w:rFonts w:ascii="Arial" w:hAnsi="Arial" w:cs="Arial"/>
          <w:bCs/>
          <w:sz w:val="24"/>
          <w:szCs w:val="24"/>
        </w:rPr>
        <w:t>d</w:t>
      </w:r>
      <w:r w:rsidR="006B1479" w:rsidRPr="001265C9">
        <w:rPr>
          <w:rFonts w:ascii="Arial" w:hAnsi="Arial" w:cs="Arial"/>
          <w:bCs/>
          <w:sz w:val="24"/>
          <w:szCs w:val="24"/>
        </w:rPr>
        <w:t xml:space="preserve">e </w:t>
      </w:r>
      <w:r w:rsidR="00784E34">
        <w:rPr>
          <w:rFonts w:ascii="Arial" w:hAnsi="Arial" w:cs="Arial"/>
          <w:bCs/>
          <w:sz w:val="24"/>
          <w:szCs w:val="24"/>
        </w:rPr>
        <w:t xml:space="preserve">diferentes </w:t>
      </w:r>
      <w:r w:rsidR="006B1479" w:rsidRPr="001265C9">
        <w:rPr>
          <w:rFonts w:ascii="Arial" w:hAnsi="Arial" w:cs="Arial"/>
          <w:bCs/>
          <w:sz w:val="24"/>
          <w:szCs w:val="24"/>
        </w:rPr>
        <w:t>tipos de controlador</w:t>
      </w:r>
      <w:r w:rsidR="00784E34">
        <w:rPr>
          <w:rFonts w:ascii="Arial" w:hAnsi="Arial" w:cs="Arial"/>
          <w:bCs/>
          <w:sz w:val="24"/>
          <w:szCs w:val="24"/>
        </w:rPr>
        <w:t>es</w:t>
      </w:r>
      <w:r w:rsidR="006B1479" w:rsidRPr="001265C9">
        <w:rPr>
          <w:rFonts w:ascii="Arial" w:hAnsi="Arial" w:cs="Arial"/>
          <w:bCs/>
          <w:sz w:val="24"/>
          <w:szCs w:val="24"/>
        </w:rPr>
        <w:t xml:space="preserve"> foram de grande valia para o entendimento do conteúdo teórico lecionada em sala de aula.</w:t>
      </w:r>
    </w:p>
    <w:p w:rsidR="00AA5FA7" w:rsidRPr="001265C9" w:rsidRDefault="001C5427" w:rsidP="009A2F1D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lastRenderedPageBreak/>
        <w:t>H</w:t>
      </w:r>
      <w:r w:rsidR="00AA5FA7" w:rsidRPr="001265C9">
        <w:rPr>
          <w:rFonts w:ascii="Arial" w:hAnsi="Arial" w:cs="Arial"/>
          <w:bCs/>
          <w:sz w:val="24"/>
          <w:szCs w:val="24"/>
        </w:rPr>
        <w:t xml:space="preserve">ouve uma significativa melhoria no entendimento de disciplinas específicas </w:t>
      </w:r>
      <w:r w:rsidR="00970A74" w:rsidRPr="001265C9">
        <w:rPr>
          <w:rFonts w:ascii="Arial" w:hAnsi="Arial" w:cs="Arial"/>
          <w:bCs/>
          <w:sz w:val="24"/>
          <w:szCs w:val="24"/>
        </w:rPr>
        <w:t xml:space="preserve">de controle </w:t>
      </w:r>
      <w:r w:rsidR="00AA5FA7" w:rsidRPr="001265C9">
        <w:rPr>
          <w:rFonts w:ascii="Arial" w:hAnsi="Arial" w:cs="Arial"/>
          <w:bCs/>
          <w:sz w:val="24"/>
          <w:szCs w:val="24"/>
        </w:rPr>
        <w:t xml:space="preserve">do curso de Engenharia de Controle e Automação </w:t>
      </w:r>
      <w:r w:rsidR="00970A74" w:rsidRPr="001265C9">
        <w:rPr>
          <w:rFonts w:ascii="Arial" w:hAnsi="Arial" w:cs="Arial"/>
          <w:bCs/>
          <w:sz w:val="24"/>
          <w:szCs w:val="24"/>
        </w:rPr>
        <w:t>e o estudo agora é um processo mais interessante e menos abstrato.</w:t>
      </w:r>
    </w:p>
    <w:p w:rsidR="00AA5FA7" w:rsidRPr="001265C9" w:rsidRDefault="00970A74" w:rsidP="009A2F1D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A comunicação executada trouxe, ainda, a possibilidade de desenvolvimento de outras plantas didáticas capazes de gerar uma experimentação completa de forma simples e objetiva</w:t>
      </w:r>
      <w:r w:rsidR="000B6E68">
        <w:rPr>
          <w:rFonts w:ascii="Arial" w:hAnsi="Arial" w:cs="Arial"/>
          <w:bCs/>
          <w:sz w:val="24"/>
          <w:szCs w:val="24"/>
        </w:rPr>
        <w:t>,</w:t>
      </w:r>
      <w:r w:rsidRPr="001265C9">
        <w:rPr>
          <w:rFonts w:ascii="Arial" w:hAnsi="Arial" w:cs="Arial"/>
          <w:bCs/>
          <w:sz w:val="24"/>
          <w:szCs w:val="24"/>
        </w:rPr>
        <w:t xml:space="preserve"> com a u</w:t>
      </w:r>
      <w:r w:rsidR="000B6E68">
        <w:rPr>
          <w:rFonts w:ascii="Arial" w:hAnsi="Arial" w:cs="Arial"/>
          <w:bCs/>
          <w:sz w:val="24"/>
          <w:szCs w:val="24"/>
        </w:rPr>
        <w:t>tilização do Arduino® e Matlab®,</w:t>
      </w:r>
      <w:r w:rsidRPr="001265C9">
        <w:rPr>
          <w:rFonts w:ascii="Arial" w:hAnsi="Arial" w:cs="Arial"/>
          <w:bCs/>
          <w:sz w:val="24"/>
          <w:szCs w:val="24"/>
        </w:rPr>
        <w:t xml:space="preserve"> incentivando o desenvolvimento de projetos e, consequentemente, a produção de artigos científicos.</w:t>
      </w:r>
    </w:p>
    <w:p w:rsidR="001C71D5" w:rsidRPr="000B6E68" w:rsidRDefault="001C71D5" w:rsidP="009A2F1D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0"/>
          <w:szCs w:val="24"/>
        </w:rPr>
      </w:pPr>
    </w:p>
    <w:p w:rsidR="001265C9" w:rsidRPr="000B6E68" w:rsidRDefault="001265C9" w:rsidP="009A2F1D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0"/>
          <w:szCs w:val="24"/>
        </w:rPr>
      </w:pPr>
    </w:p>
    <w:p w:rsidR="00535A70" w:rsidRPr="001265C9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65C9">
        <w:rPr>
          <w:rFonts w:ascii="Arial" w:hAnsi="Arial" w:cs="Arial"/>
          <w:b/>
          <w:bCs/>
          <w:sz w:val="24"/>
          <w:szCs w:val="24"/>
        </w:rPr>
        <w:t>CONSIDERAÇÕES</w:t>
      </w:r>
      <w:r w:rsidRPr="001265C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1265C9">
        <w:rPr>
          <w:rFonts w:ascii="Arial" w:hAnsi="Arial" w:cs="Arial"/>
          <w:b/>
          <w:bCs/>
          <w:sz w:val="24"/>
          <w:szCs w:val="24"/>
        </w:rPr>
        <w:t>FINAIS</w:t>
      </w:r>
    </w:p>
    <w:p w:rsidR="001265C9" w:rsidRPr="000B6E68" w:rsidRDefault="001265C9" w:rsidP="00450683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0"/>
          <w:szCs w:val="24"/>
        </w:rPr>
      </w:pPr>
    </w:p>
    <w:p w:rsidR="001265C9" w:rsidRPr="001265C9" w:rsidRDefault="001265C9" w:rsidP="00450683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Neste projeto, foi construída uma planta física destinada à modelagem de sistemas e aplicação de controladores através da comunicação entre Arduino® e Matlab®, permitindo aos estudantes de Engenharia de Controle e Automação realizar experi</w:t>
      </w:r>
      <w:r w:rsidR="009673CC">
        <w:rPr>
          <w:rFonts w:ascii="Arial" w:hAnsi="Arial" w:cs="Arial"/>
          <w:bCs/>
          <w:sz w:val="24"/>
          <w:szCs w:val="24"/>
        </w:rPr>
        <w:t>mentos com a plataforma elabora</w:t>
      </w:r>
      <w:r w:rsidR="005B24F5">
        <w:rPr>
          <w:rFonts w:ascii="Arial" w:hAnsi="Arial" w:cs="Arial"/>
          <w:bCs/>
          <w:sz w:val="24"/>
          <w:szCs w:val="24"/>
        </w:rPr>
        <w:t>da</w:t>
      </w:r>
      <w:r w:rsidR="009673CC">
        <w:rPr>
          <w:rFonts w:ascii="Arial" w:hAnsi="Arial" w:cs="Arial"/>
          <w:bCs/>
          <w:sz w:val="24"/>
          <w:szCs w:val="24"/>
        </w:rPr>
        <w:t xml:space="preserve"> a partir da coleta</w:t>
      </w:r>
      <w:r w:rsidRPr="001265C9">
        <w:rPr>
          <w:rFonts w:ascii="Arial" w:hAnsi="Arial" w:cs="Arial"/>
          <w:bCs/>
          <w:sz w:val="24"/>
          <w:szCs w:val="24"/>
        </w:rPr>
        <w:t xml:space="preserve"> </w:t>
      </w:r>
      <w:r w:rsidR="009673CC">
        <w:rPr>
          <w:rFonts w:ascii="Arial" w:hAnsi="Arial" w:cs="Arial"/>
          <w:bCs/>
          <w:sz w:val="24"/>
          <w:szCs w:val="24"/>
        </w:rPr>
        <w:t xml:space="preserve">de </w:t>
      </w:r>
      <w:r w:rsidRPr="001265C9">
        <w:rPr>
          <w:rFonts w:ascii="Arial" w:hAnsi="Arial" w:cs="Arial"/>
          <w:bCs/>
          <w:sz w:val="24"/>
          <w:szCs w:val="24"/>
        </w:rPr>
        <w:t>informações reais do sistema</w:t>
      </w:r>
      <w:r w:rsidR="00784E34">
        <w:rPr>
          <w:rFonts w:ascii="Arial" w:hAnsi="Arial" w:cs="Arial"/>
          <w:bCs/>
          <w:sz w:val="24"/>
          <w:szCs w:val="24"/>
        </w:rPr>
        <w:t xml:space="preserve"> composto por</w:t>
      </w:r>
      <w:r w:rsidRPr="001265C9">
        <w:rPr>
          <w:rFonts w:ascii="Arial" w:hAnsi="Arial" w:cs="Arial"/>
          <w:bCs/>
          <w:sz w:val="24"/>
          <w:szCs w:val="24"/>
        </w:rPr>
        <w:t xml:space="preserve"> controlador e planta física real.</w:t>
      </w:r>
    </w:p>
    <w:p w:rsidR="001265C9" w:rsidRPr="001265C9" w:rsidRDefault="001265C9" w:rsidP="00450683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Os resultados apontam para sucesso no que diz respeito aos objetivos iniciais, já que a planta permitiu substituir as metodologias de simulação an</w:t>
      </w:r>
      <w:r w:rsidR="00784E34">
        <w:rPr>
          <w:rFonts w:ascii="Arial" w:hAnsi="Arial" w:cs="Arial"/>
          <w:bCs/>
          <w:sz w:val="24"/>
          <w:szCs w:val="24"/>
        </w:rPr>
        <w:t>teriormente aplicadas ao ensino e a comunicação já foi aplicada a outras plantas experimentais</w:t>
      </w:r>
      <w:r w:rsidRPr="001265C9">
        <w:rPr>
          <w:rFonts w:ascii="Arial" w:hAnsi="Arial" w:cs="Arial"/>
          <w:bCs/>
          <w:sz w:val="24"/>
          <w:szCs w:val="24"/>
        </w:rPr>
        <w:t>.</w:t>
      </w:r>
    </w:p>
    <w:p w:rsidR="00DB4224" w:rsidRPr="001265C9" w:rsidRDefault="00450683" w:rsidP="00450683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Assim com</w:t>
      </w:r>
      <w:r w:rsidR="001265C9" w:rsidRPr="001265C9">
        <w:rPr>
          <w:rFonts w:ascii="Arial" w:hAnsi="Arial" w:cs="Arial"/>
          <w:bCs/>
          <w:sz w:val="24"/>
          <w:szCs w:val="24"/>
        </w:rPr>
        <w:t>o</w:t>
      </w:r>
      <w:r w:rsidRPr="001265C9">
        <w:rPr>
          <w:rFonts w:ascii="Arial" w:hAnsi="Arial" w:cs="Arial"/>
          <w:bCs/>
          <w:sz w:val="24"/>
          <w:szCs w:val="24"/>
        </w:rPr>
        <w:t xml:space="preserve"> em experiências</w:t>
      </w:r>
      <w:r w:rsidR="001265C9" w:rsidRPr="001265C9">
        <w:rPr>
          <w:rFonts w:ascii="Arial" w:hAnsi="Arial" w:cs="Arial"/>
          <w:bCs/>
          <w:sz w:val="24"/>
          <w:szCs w:val="24"/>
        </w:rPr>
        <w:t xml:space="preserve"> similares</w:t>
      </w:r>
      <w:r w:rsidRPr="001265C9">
        <w:rPr>
          <w:rFonts w:ascii="Arial" w:hAnsi="Arial" w:cs="Arial"/>
          <w:bCs/>
          <w:sz w:val="24"/>
          <w:szCs w:val="24"/>
        </w:rPr>
        <w:t xml:space="preserve"> relatad</w:t>
      </w:r>
      <w:r w:rsidR="00AC1E41" w:rsidRPr="001265C9">
        <w:rPr>
          <w:rFonts w:ascii="Arial" w:hAnsi="Arial" w:cs="Arial"/>
          <w:bCs/>
          <w:sz w:val="24"/>
          <w:szCs w:val="24"/>
        </w:rPr>
        <w:t>a</w:t>
      </w:r>
      <w:r w:rsidRPr="001265C9">
        <w:rPr>
          <w:rFonts w:ascii="Arial" w:hAnsi="Arial" w:cs="Arial"/>
          <w:bCs/>
          <w:sz w:val="24"/>
          <w:szCs w:val="24"/>
        </w:rPr>
        <w:t>s por outros autores, o Arduino</w:t>
      </w:r>
      <w:r w:rsidR="009673CC" w:rsidRPr="001265C9">
        <w:rPr>
          <w:rFonts w:ascii="Arial" w:hAnsi="Arial" w:cs="Arial"/>
          <w:bCs/>
          <w:sz w:val="24"/>
          <w:szCs w:val="24"/>
        </w:rPr>
        <w:t>®</w:t>
      </w:r>
      <w:r w:rsidRPr="001265C9">
        <w:rPr>
          <w:rFonts w:ascii="Arial" w:hAnsi="Arial" w:cs="Arial"/>
          <w:bCs/>
          <w:sz w:val="24"/>
          <w:szCs w:val="24"/>
        </w:rPr>
        <w:t xml:space="preserve"> tem se mostrado como uma plataforma muito útil na integração de teoria e prática</w:t>
      </w:r>
      <w:r w:rsidR="001265C9" w:rsidRPr="001265C9">
        <w:rPr>
          <w:rFonts w:ascii="Arial" w:hAnsi="Arial" w:cs="Arial"/>
          <w:bCs/>
          <w:sz w:val="24"/>
          <w:szCs w:val="24"/>
        </w:rPr>
        <w:t xml:space="preserve"> em cursos da área de exatas</w:t>
      </w:r>
      <w:r w:rsidRPr="001265C9">
        <w:rPr>
          <w:rFonts w:ascii="Arial" w:hAnsi="Arial" w:cs="Arial"/>
          <w:bCs/>
          <w:sz w:val="24"/>
          <w:szCs w:val="24"/>
        </w:rPr>
        <w:t>.</w:t>
      </w:r>
      <w:r w:rsidR="00AC1E41" w:rsidRPr="001265C9">
        <w:rPr>
          <w:rFonts w:ascii="Arial" w:hAnsi="Arial" w:cs="Arial"/>
          <w:bCs/>
          <w:sz w:val="24"/>
          <w:szCs w:val="24"/>
        </w:rPr>
        <w:t xml:space="preserve"> </w:t>
      </w:r>
      <w:r w:rsidR="00DB4224" w:rsidRPr="001265C9">
        <w:rPr>
          <w:rFonts w:ascii="Arial" w:hAnsi="Arial" w:cs="Arial"/>
          <w:bCs/>
          <w:sz w:val="24"/>
          <w:szCs w:val="24"/>
        </w:rPr>
        <w:t>S</w:t>
      </w:r>
      <w:r w:rsidRPr="001265C9">
        <w:rPr>
          <w:rFonts w:ascii="Arial" w:hAnsi="Arial" w:cs="Arial"/>
          <w:bCs/>
          <w:sz w:val="24"/>
          <w:szCs w:val="24"/>
        </w:rPr>
        <w:t xml:space="preserve">erá dada continuação ao projeto nos meses seguintes com </w:t>
      </w:r>
      <w:r w:rsidR="00DB4224" w:rsidRPr="001265C9">
        <w:rPr>
          <w:rFonts w:ascii="Arial" w:hAnsi="Arial" w:cs="Arial"/>
          <w:bCs/>
          <w:sz w:val="24"/>
          <w:szCs w:val="24"/>
        </w:rPr>
        <w:t xml:space="preserve">o </w:t>
      </w:r>
      <w:r w:rsidRPr="001265C9">
        <w:rPr>
          <w:rFonts w:ascii="Arial" w:hAnsi="Arial" w:cs="Arial"/>
          <w:bCs/>
          <w:sz w:val="24"/>
          <w:szCs w:val="24"/>
        </w:rPr>
        <w:t xml:space="preserve">objetivo de desenvolver uma </w:t>
      </w:r>
      <w:r w:rsidR="00DB4224" w:rsidRPr="001265C9">
        <w:rPr>
          <w:rFonts w:ascii="Arial" w:hAnsi="Arial" w:cs="Arial"/>
          <w:bCs/>
          <w:sz w:val="24"/>
          <w:szCs w:val="24"/>
        </w:rPr>
        <w:t>interface gráfica para interação entre aluno e o tacogerador e elaborar um supervisório para visualização dos parâmetros presentes no sistema de controle.</w:t>
      </w:r>
    </w:p>
    <w:p w:rsidR="00450683" w:rsidRPr="001265C9" w:rsidRDefault="00DB4224" w:rsidP="00450683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Tem-se também como objetivo futuro</w:t>
      </w:r>
      <w:r w:rsidR="001265C9" w:rsidRPr="001265C9">
        <w:rPr>
          <w:rFonts w:ascii="Arial" w:hAnsi="Arial" w:cs="Arial"/>
          <w:bCs/>
          <w:sz w:val="24"/>
          <w:szCs w:val="24"/>
        </w:rPr>
        <w:t xml:space="preserve"> neste projeto</w:t>
      </w:r>
      <w:r w:rsidRPr="001265C9">
        <w:rPr>
          <w:rFonts w:ascii="Arial" w:hAnsi="Arial" w:cs="Arial"/>
          <w:bCs/>
          <w:sz w:val="24"/>
          <w:szCs w:val="24"/>
        </w:rPr>
        <w:t xml:space="preserve">, a construção de uma </w:t>
      </w:r>
      <w:r w:rsidR="00450683" w:rsidRPr="001265C9">
        <w:rPr>
          <w:rFonts w:ascii="Arial" w:hAnsi="Arial" w:cs="Arial"/>
          <w:bCs/>
          <w:sz w:val="24"/>
          <w:szCs w:val="24"/>
        </w:rPr>
        <w:t>planta de controle de nível de do</w:t>
      </w:r>
      <w:r w:rsidR="005B24F5">
        <w:rPr>
          <w:rFonts w:ascii="Arial" w:hAnsi="Arial" w:cs="Arial"/>
          <w:bCs/>
          <w:sz w:val="24"/>
          <w:szCs w:val="24"/>
        </w:rPr>
        <w:t>is tanques em cascata e também a realização de</w:t>
      </w:r>
      <w:r w:rsidRPr="001265C9">
        <w:rPr>
          <w:rFonts w:ascii="Arial" w:hAnsi="Arial" w:cs="Arial"/>
          <w:bCs/>
          <w:sz w:val="24"/>
          <w:szCs w:val="24"/>
        </w:rPr>
        <w:t xml:space="preserve"> algumas melhorias na</w:t>
      </w:r>
      <w:r w:rsidR="00450683" w:rsidRPr="001265C9">
        <w:rPr>
          <w:rFonts w:ascii="Arial" w:hAnsi="Arial" w:cs="Arial"/>
          <w:bCs/>
          <w:sz w:val="24"/>
          <w:szCs w:val="24"/>
        </w:rPr>
        <w:t xml:space="preserve"> confecção da placa eletrônica e no tutorial de uso da integração </w:t>
      </w:r>
      <w:r w:rsidR="00450683" w:rsidRPr="001265C9">
        <w:rPr>
          <w:rFonts w:ascii="Arial" w:hAnsi="Arial" w:cs="Arial"/>
          <w:bCs/>
          <w:i/>
          <w:sz w:val="24"/>
          <w:szCs w:val="24"/>
        </w:rPr>
        <w:t>software</w:t>
      </w:r>
      <w:r w:rsidRPr="001265C9">
        <w:rPr>
          <w:rFonts w:ascii="Arial" w:hAnsi="Arial" w:cs="Arial"/>
          <w:bCs/>
          <w:sz w:val="24"/>
          <w:szCs w:val="24"/>
        </w:rPr>
        <w:t xml:space="preserve"> e </w:t>
      </w:r>
      <w:proofErr w:type="gramStart"/>
      <w:r w:rsidR="00450683" w:rsidRPr="001265C9">
        <w:rPr>
          <w:rFonts w:ascii="Arial" w:hAnsi="Arial" w:cs="Arial"/>
          <w:bCs/>
          <w:i/>
          <w:sz w:val="24"/>
          <w:szCs w:val="24"/>
        </w:rPr>
        <w:t>hardware</w:t>
      </w:r>
      <w:r w:rsidRPr="001265C9">
        <w:rPr>
          <w:rFonts w:ascii="Arial" w:hAnsi="Arial" w:cs="Arial"/>
          <w:bCs/>
          <w:i/>
          <w:sz w:val="24"/>
          <w:szCs w:val="24"/>
        </w:rPr>
        <w:t xml:space="preserve"> </w:t>
      </w:r>
      <w:r w:rsidRPr="001265C9">
        <w:rPr>
          <w:rFonts w:ascii="Arial" w:hAnsi="Arial" w:cs="Arial"/>
          <w:bCs/>
          <w:sz w:val="24"/>
          <w:szCs w:val="24"/>
        </w:rPr>
        <w:t>nesse escopo explicad</w:t>
      </w:r>
      <w:r w:rsidR="00210AEA" w:rsidRPr="001265C9">
        <w:rPr>
          <w:rFonts w:ascii="Arial" w:hAnsi="Arial" w:cs="Arial"/>
          <w:bCs/>
          <w:sz w:val="24"/>
          <w:szCs w:val="24"/>
        </w:rPr>
        <w:t>a</w:t>
      </w:r>
      <w:proofErr w:type="gramEnd"/>
      <w:r w:rsidR="00450683" w:rsidRPr="001265C9">
        <w:rPr>
          <w:rFonts w:ascii="Arial" w:hAnsi="Arial" w:cs="Arial"/>
          <w:bCs/>
          <w:sz w:val="24"/>
          <w:szCs w:val="24"/>
        </w:rPr>
        <w:t>.</w:t>
      </w:r>
    </w:p>
    <w:p w:rsidR="00450683" w:rsidRPr="001265C9" w:rsidRDefault="00DB4224" w:rsidP="00450683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>Em</w:t>
      </w:r>
      <w:r w:rsidR="00450683" w:rsidRPr="001265C9">
        <w:rPr>
          <w:rFonts w:ascii="Arial" w:hAnsi="Arial" w:cs="Arial"/>
          <w:bCs/>
          <w:sz w:val="24"/>
          <w:szCs w:val="24"/>
        </w:rPr>
        <w:t xml:space="preserve"> âmbito geral, os resultados apresentados são bastante significativos visto que o Campus IFC Luzerna está em contínuo crescimento e faltam equipamentos para experimentação em algumas disciplinas específicas.</w:t>
      </w:r>
    </w:p>
    <w:p w:rsidR="005B24F5" w:rsidRPr="009673CC" w:rsidRDefault="005B24F5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0"/>
          <w:szCs w:val="24"/>
        </w:rPr>
      </w:pPr>
    </w:p>
    <w:p w:rsidR="00450683" w:rsidRPr="00943D56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43D56">
        <w:rPr>
          <w:rFonts w:ascii="Arial" w:hAnsi="Arial" w:cs="Arial"/>
          <w:b/>
          <w:bCs/>
          <w:sz w:val="24"/>
          <w:szCs w:val="24"/>
          <w:lang w:val="en-US"/>
        </w:rPr>
        <w:t>REFERÊNCIAS</w:t>
      </w:r>
    </w:p>
    <w:p w:rsidR="00450683" w:rsidRPr="00943D56" w:rsidRDefault="00450683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0"/>
          <w:szCs w:val="24"/>
          <w:lang w:val="en-US"/>
        </w:rPr>
      </w:pPr>
    </w:p>
    <w:p w:rsidR="00A20FF0" w:rsidRDefault="00A20FF0" w:rsidP="00A20FF0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1265C9">
        <w:rPr>
          <w:rFonts w:ascii="Arial" w:hAnsi="Arial" w:cs="Arial"/>
          <w:bCs/>
          <w:sz w:val="24"/>
          <w:szCs w:val="24"/>
          <w:lang w:val="en-US"/>
        </w:rPr>
        <w:t>MathWorks</w:t>
      </w:r>
      <w:proofErr w:type="spellEnd"/>
      <w:r w:rsidRPr="001265C9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bookmarkStart w:id="0" w:name="_GoBack"/>
      <w:r w:rsidRPr="001265C9">
        <w:rPr>
          <w:rFonts w:ascii="Arial" w:hAnsi="Arial" w:cs="Arial"/>
          <w:b/>
          <w:bCs/>
          <w:sz w:val="24"/>
          <w:szCs w:val="24"/>
          <w:lang w:val="en-US"/>
        </w:rPr>
        <w:t>Legacy MATLAB and Simulink Support for Arduino</w:t>
      </w:r>
      <w:bookmarkEnd w:id="0"/>
      <w:r w:rsidRPr="001265C9">
        <w:rPr>
          <w:rFonts w:ascii="Arial" w:hAnsi="Arial" w:cs="Arial"/>
          <w:bCs/>
          <w:sz w:val="24"/>
          <w:szCs w:val="24"/>
          <w:lang w:val="en-US"/>
        </w:rPr>
        <w:t>.</w:t>
      </w:r>
      <w:proofErr w:type="gramEnd"/>
      <w:r w:rsidRPr="001265C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1265C9">
        <w:rPr>
          <w:rFonts w:ascii="Arial" w:hAnsi="Arial" w:cs="Arial"/>
          <w:bCs/>
          <w:sz w:val="24"/>
          <w:szCs w:val="24"/>
        </w:rPr>
        <w:t>Disponível em: &lt;http://www.mathworks.com/matlabcentral/fileexchange/32374-legacy-matlab-and-simulink-support-for-arduino&gt;. Acesso em: 10 jun. de 2016.</w:t>
      </w:r>
    </w:p>
    <w:p w:rsidR="009673CC" w:rsidRPr="009673CC" w:rsidRDefault="009673CC" w:rsidP="00A20FF0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0"/>
          <w:szCs w:val="24"/>
        </w:rPr>
      </w:pPr>
    </w:p>
    <w:p w:rsidR="00535A70" w:rsidRPr="001265C9" w:rsidRDefault="0004137E" w:rsidP="001265C9">
      <w:pPr>
        <w:autoSpaceDE w:val="0"/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65C9">
        <w:rPr>
          <w:rFonts w:ascii="Arial" w:hAnsi="Arial" w:cs="Arial"/>
          <w:bCs/>
          <w:sz w:val="24"/>
          <w:szCs w:val="24"/>
        </w:rPr>
        <w:t xml:space="preserve">PAINS, Clarissa. </w:t>
      </w:r>
      <w:r w:rsidRPr="001265C9">
        <w:rPr>
          <w:rFonts w:ascii="Arial" w:hAnsi="Arial" w:cs="Arial"/>
          <w:b/>
          <w:bCs/>
          <w:sz w:val="24"/>
          <w:szCs w:val="24"/>
        </w:rPr>
        <w:t>Livro consolida novo método para ensino da física</w:t>
      </w:r>
      <w:r w:rsidRPr="001265C9">
        <w:rPr>
          <w:rFonts w:ascii="Arial" w:hAnsi="Arial" w:cs="Arial"/>
          <w:bCs/>
          <w:sz w:val="24"/>
          <w:szCs w:val="24"/>
        </w:rPr>
        <w:t>. Entrevista divulgada em</w:t>
      </w:r>
      <w:r w:rsidR="009A000E" w:rsidRPr="001265C9">
        <w:rPr>
          <w:rFonts w:ascii="Arial" w:hAnsi="Arial" w:cs="Arial"/>
          <w:bCs/>
          <w:sz w:val="24"/>
          <w:szCs w:val="24"/>
        </w:rPr>
        <w:t xml:space="preserve"> </w:t>
      </w:r>
      <w:r w:rsidRPr="001265C9">
        <w:rPr>
          <w:rFonts w:ascii="Arial" w:hAnsi="Arial" w:cs="Arial"/>
          <w:bCs/>
          <w:sz w:val="24"/>
          <w:szCs w:val="24"/>
        </w:rPr>
        <w:t xml:space="preserve">03/05/2010. Disponível em </w:t>
      </w:r>
      <w:r w:rsidR="009A000E" w:rsidRPr="001265C9">
        <w:rPr>
          <w:rFonts w:ascii="Arial" w:hAnsi="Arial" w:cs="Arial"/>
          <w:bCs/>
          <w:sz w:val="24"/>
          <w:szCs w:val="24"/>
        </w:rPr>
        <w:t>&lt;</w:t>
      </w:r>
      <w:r w:rsidRPr="001265C9">
        <w:rPr>
          <w:rFonts w:ascii="Arial" w:hAnsi="Arial" w:cs="Arial"/>
          <w:bCs/>
          <w:sz w:val="24"/>
          <w:szCs w:val="24"/>
        </w:rPr>
        <w:t>http://puc-riodigital.com.pucrio.br/cgi/cgilu</w:t>
      </w:r>
      <w:r w:rsidR="009673CC">
        <w:rPr>
          <w:rFonts w:ascii="Arial" w:hAnsi="Arial" w:cs="Arial"/>
          <w:bCs/>
          <w:sz w:val="24"/>
          <w:szCs w:val="24"/>
        </w:rPr>
        <w:t xml:space="preserve"> </w:t>
      </w:r>
      <w:r w:rsidRPr="001265C9">
        <w:rPr>
          <w:rFonts w:ascii="Arial" w:hAnsi="Arial" w:cs="Arial"/>
          <w:bCs/>
          <w:sz w:val="24"/>
          <w:szCs w:val="24"/>
        </w:rPr>
        <w:t>a.exe/</w:t>
      </w:r>
      <w:proofErr w:type="spellStart"/>
      <w:r w:rsidRPr="001265C9">
        <w:rPr>
          <w:rFonts w:ascii="Arial" w:hAnsi="Arial" w:cs="Arial"/>
          <w:bCs/>
          <w:sz w:val="24"/>
          <w:szCs w:val="24"/>
        </w:rPr>
        <w:t>sys</w:t>
      </w:r>
      <w:proofErr w:type="spellEnd"/>
      <w:r w:rsidRPr="001265C9">
        <w:rPr>
          <w:rFonts w:ascii="Arial" w:hAnsi="Arial" w:cs="Arial"/>
          <w:bCs/>
          <w:sz w:val="24"/>
          <w:szCs w:val="24"/>
        </w:rPr>
        <w:t>/start.htm?</w:t>
      </w:r>
      <w:proofErr w:type="spellStart"/>
      <w:proofErr w:type="gramStart"/>
      <w:r w:rsidRPr="001265C9">
        <w:rPr>
          <w:rFonts w:ascii="Arial" w:hAnsi="Arial" w:cs="Arial"/>
          <w:bCs/>
          <w:sz w:val="24"/>
          <w:szCs w:val="24"/>
        </w:rPr>
        <w:t>infoid</w:t>
      </w:r>
      <w:proofErr w:type="spellEnd"/>
      <w:proofErr w:type="gramEnd"/>
      <w:r w:rsidRPr="001265C9">
        <w:rPr>
          <w:rFonts w:ascii="Arial" w:hAnsi="Arial" w:cs="Arial"/>
          <w:bCs/>
          <w:sz w:val="24"/>
          <w:szCs w:val="24"/>
        </w:rPr>
        <w:t>=6626&amp;</w:t>
      </w:r>
      <w:proofErr w:type="spellStart"/>
      <w:r w:rsidRPr="001265C9">
        <w:rPr>
          <w:rFonts w:ascii="Arial" w:hAnsi="Arial" w:cs="Arial"/>
          <w:bCs/>
          <w:sz w:val="24"/>
          <w:szCs w:val="24"/>
        </w:rPr>
        <w:t>sid</w:t>
      </w:r>
      <w:proofErr w:type="spellEnd"/>
      <w:r w:rsidRPr="001265C9">
        <w:rPr>
          <w:rFonts w:ascii="Arial" w:hAnsi="Arial" w:cs="Arial"/>
          <w:bCs/>
          <w:sz w:val="24"/>
          <w:szCs w:val="24"/>
        </w:rPr>
        <w:t>=56</w:t>
      </w:r>
      <w:r w:rsidR="009A000E" w:rsidRPr="001265C9">
        <w:rPr>
          <w:rFonts w:ascii="Arial" w:hAnsi="Arial" w:cs="Arial"/>
          <w:bCs/>
          <w:sz w:val="24"/>
          <w:szCs w:val="24"/>
        </w:rPr>
        <w:t>&gt;</w:t>
      </w:r>
      <w:r w:rsidRPr="001265C9">
        <w:rPr>
          <w:rFonts w:ascii="Arial" w:hAnsi="Arial" w:cs="Arial"/>
          <w:bCs/>
          <w:sz w:val="24"/>
          <w:szCs w:val="24"/>
        </w:rPr>
        <w:t>.</w:t>
      </w:r>
      <w:r w:rsidR="009A000E" w:rsidRPr="001265C9">
        <w:rPr>
          <w:rFonts w:ascii="Arial" w:hAnsi="Arial" w:cs="Arial"/>
          <w:bCs/>
          <w:sz w:val="24"/>
          <w:szCs w:val="24"/>
        </w:rPr>
        <w:t xml:space="preserve"> </w:t>
      </w:r>
      <w:r w:rsidRPr="001265C9">
        <w:rPr>
          <w:rFonts w:ascii="Arial" w:hAnsi="Arial" w:cs="Arial"/>
          <w:bCs/>
          <w:sz w:val="24"/>
          <w:szCs w:val="24"/>
        </w:rPr>
        <w:t>Acess</w:t>
      </w:r>
      <w:r w:rsidR="009A000E" w:rsidRPr="001265C9">
        <w:rPr>
          <w:rFonts w:ascii="Arial" w:hAnsi="Arial" w:cs="Arial"/>
          <w:bCs/>
          <w:sz w:val="24"/>
          <w:szCs w:val="24"/>
        </w:rPr>
        <w:t>o</w:t>
      </w:r>
      <w:r w:rsidRPr="001265C9">
        <w:rPr>
          <w:rFonts w:ascii="Arial" w:hAnsi="Arial" w:cs="Arial"/>
          <w:bCs/>
          <w:sz w:val="24"/>
          <w:szCs w:val="24"/>
        </w:rPr>
        <w:t xml:space="preserve"> em </w:t>
      </w:r>
      <w:r w:rsidR="009A000E" w:rsidRPr="001265C9">
        <w:rPr>
          <w:rFonts w:ascii="Arial" w:hAnsi="Arial" w:cs="Arial"/>
          <w:bCs/>
          <w:sz w:val="24"/>
          <w:szCs w:val="24"/>
        </w:rPr>
        <w:t>15 jun</w:t>
      </w:r>
      <w:r w:rsidR="00784E34">
        <w:rPr>
          <w:rFonts w:ascii="Arial" w:hAnsi="Arial" w:cs="Arial"/>
          <w:bCs/>
          <w:sz w:val="24"/>
          <w:szCs w:val="24"/>
        </w:rPr>
        <w:t>. de</w:t>
      </w:r>
      <w:r w:rsidR="009A000E" w:rsidRPr="001265C9">
        <w:rPr>
          <w:rFonts w:ascii="Arial" w:hAnsi="Arial" w:cs="Arial"/>
          <w:bCs/>
          <w:sz w:val="24"/>
          <w:szCs w:val="24"/>
        </w:rPr>
        <w:t xml:space="preserve"> 2016</w:t>
      </w:r>
      <w:r w:rsidRPr="001265C9">
        <w:rPr>
          <w:rFonts w:ascii="Arial" w:hAnsi="Arial" w:cs="Arial"/>
          <w:bCs/>
          <w:sz w:val="24"/>
          <w:szCs w:val="24"/>
        </w:rPr>
        <w:t>.</w:t>
      </w:r>
    </w:p>
    <w:sectPr w:rsidR="00535A70" w:rsidRPr="001265C9" w:rsidSect="00305A3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526" w:right="1134" w:bottom="1560" w:left="1701" w:header="142" w:footer="153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734" w:rsidRDefault="005D7734">
      <w:pPr>
        <w:spacing w:after="0" w:line="240" w:lineRule="auto"/>
      </w:pPr>
      <w:r>
        <w:separator/>
      </w:r>
    </w:p>
  </w:endnote>
  <w:endnote w:type="continuationSeparator" w:id="0">
    <w:p w:rsidR="005D7734" w:rsidRDefault="005D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9180"/>
    </w:tblGrid>
    <w:tr w:rsidR="00535A70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:rsidR="00535A70" w:rsidRPr="00E2179E" w:rsidRDefault="00535A70">
          <w:pPr>
            <w:pStyle w:val="Cabealho"/>
            <w:snapToGrid w:val="0"/>
            <w:jc w:val="center"/>
            <w:rPr>
              <w:b/>
              <w:bCs/>
              <w:sz w:val="20"/>
              <w:szCs w:val="20"/>
            </w:rPr>
          </w:pPr>
          <w:r w:rsidRPr="00E2179E">
            <w:rPr>
              <w:rFonts w:cs="Arial"/>
              <w:b/>
              <w:bCs/>
              <w:sz w:val="20"/>
              <w:szCs w:val="20"/>
            </w:rPr>
            <w:t>V</w:t>
          </w:r>
          <w:r w:rsidR="0066226B" w:rsidRPr="00E2179E">
            <w:rPr>
              <w:rFonts w:cs="Arial"/>
              <w:b/>
              <w:bCs/>
              <w:sz w:val="20"/>
              <w:szCs w:val="20"/>
            </w:rPr>
            <w:t>II</w:t>
          </w:r>
          <w:r w:rsidRPr="00E2179E">
            <w:rPr>
              <w:b/>
              <w:bCs/>
              <w:sz w:val="20"/>
              <w:szCs w:val="20"/>
            </w:rPr>
            <w:t xml:space="preserve"> FICE – Feira de Iniciação Cientifica e Extensão do In</w:t>
          </w:r>
          <w:r w:rsidR="0066226B" w:rsidRPr="00E2179E">
            <w:rPr>
              <w:b/>
              <w:bCs/>
              <w:sz w:val="20"/>
              <w:szCs w:val="20"/>
            </w:rPr>
            <w:t>stituto Federal Catarinense – Ca</w:t>
          </w:r>
          <w:r w:rsidRPr="00E2179E">
            <w:rPr>
              <w:b/>
              <w:bCs/>
              <w:sz w:val="20"/>
              <w:szCs w:val="20"/>
            </w:rPr>
            <w:t xml:space="preserve">mpus </w:t>
          </w:r>
          <w:proofErr w:type="spellStart"/>
          <w:r w:rsidRPr="00E2179E">
            <w:rPr>
              <w:b/>
              <w:bCs/>
              <w:sz w:val="20"/>
              <w:szCs w:val="20"/>
            </w:rPr>
            <w:t>Camboriú</w:t>
          </w:r>
          <w:proofErr w:type="spellEnd"/>
        </w:p>
        <w:p w:rsidR="00535A70" w:rsidRDefault="00535A70">
          <w:pPr>
            <w:pStyle w:val="Cabealho"/>
            <w:jc w:val="center"/>
            <w:rPr>
              <w:b/>
              <w:bCs/>
              <w:i/>
              <w:sz w:val="20"/>
              <w:szCs w:val="20"/>
            </w:rPr>
          </w:pPr>
        </w:p>
      </w:tc>
    </w:tr>
  </w:tbl>
  <w:p w:rsidR="00535A70" w:rsidRDefault="00535A70">
    <w:pPr>
      <w:pStyle w:val="Cabealho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70" w:rsidRDefault="00535A70">
    <w:pPr>
      <w:pStyle w:val="Rodap"/>
      <w:rPr>
        <w:rFonts w:ascii="Arial" w:hAnsi="Arial" w:cs="Arial"/>
        <w:color w:val="000000"/>
        <w:sz w:val="18"/>
        <w:szCs w:val="18"/>
      </w:rPr>
    </w:pPr>
    <w:proofErr w:type="gramStart"/>
    <w:r>
      <w:rPr>
        <w:rFonts w:ascii="Arial" w:hAnsi="Arial" w:cs="Arial"/>
        <w:color w:val="000000"/>
        <w:sz w:val="18"/>
        <w:szCs w:val="18"/>
      </w:rPr>
      <w:t>1</w:t>
    </w:r>
    <w:proofErr w:type="gramEnd"/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Estudante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de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Graduação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em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494EA2">
      <w:rPr>
        <w:rFonts w:ascii="Arial" w:eastAsia="Arial" w:hAnsi="Arial" w:cs="Arial"/>
        <w:color w:val="000000"/>
        <w:sz w:val="18"/>
        <w:szCs w:val="18"/>
      </w:rPr>
      <w:t>Engenharia de Controle e Automação</w:t>
    </w:r>
    <w:r w:rsidR="00494EA2">
      <w:rPr>
        <w:rFonts w:ascii="Arial" w:hAnsi="Arial" w:cs="Arial"/>
        <w:color w:val="000000"/>
        <w:sz w:val="18"/>
        <w:szCs w:val="18"/>
      </w:rPr>
      <w:t>; Aluno do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Instituto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Federal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494EA2">
      <w:rPr>
        <w:rFonts w:ascii="Arial" w:hAnsi="Arial" w:cs="Arial"/>
        <w:color w:val="000000"/>
        <w:sz w:val="18"/>
        <w:szCs w:val="18"/>
      </w:rPr>
      <w:t>Catarinense</w:t>
    </w:r>
    <w:r>
      <w:rPr>
        <w:rFonts w:ascii="Arial" w:hAnsi="Arial" w:cs="Arial"/>
        <w:color w:val="000000"/>
        <w:sz w:val="18"/>
        <w:szCs w:val="18"/>
      </w:rPr>
      <w:t>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E-mail: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494EA2">
      <w:rPr>
        <w:rFonts w:ascii="Arial" w:hAnsi="Arial" w:cs="Arial"/>
        <w:color w:val="000000"/>
        <w:sz w:val="18"/>
        <w:szCs w:val="18"/>
      </w:rPr>
      <w:t>pauloferigollo</w:t>
    </w:r>
    <w:r>
      <w:rPr>
        <w:rFonts w:ascii="Arial" w:hAnsi="Arial" w:cs="Arial"/>
        <w:color w:val="000000"/>
        <w:sz w:val="18"/>
        <w:szCs w:val="18"/>
      </w:rPr>
      <w:t>@</w:t>
    </w:r>
    <w:r w:rsidR="00494EA2">
      <w:rPr>
        <w:rFonts w:ascii="Arial" w:hAnsi="Arial" w:cs="Arial"/>
        <w:color w:val="000000"/>
        <w:sz w:val="18"/>
        <w:szCs w:val="18"/>
      </w:rPr>
      <w:t>hotmail.com</w:t>
    </w:r>
  </w:p>
  <w:p w:rsidR="00535A70" w:rsidRDefault="00535A70">
    <w:pPr>
      <w:pStyle w:val="Rodap"/>
      <w:rPr>
        <w:rFonts w:ascii="Arial" w:hAnsi="Arial" w:cs="Arial"/>
        <w:color w:val="000000"/>
        <w:sz w:val="18"/>
        <w:szCs w:val="18"/>
      </w:rPr>
    </w:pPr>
    <w:proofErr w:type="gramStart"/>
    <w:r>
      <w:rPr>
        <w:rFonts w:ascii="Arial" w:hAnsi="Arial" w:cs="Arial"/>
        <w:color w:val="000000"/>
        <w:sz w:val="18"/>
        <w:szCs w:val="18"/>
      </w:rPr>
      <w:t>2</w:t>
    </w:r>
    <w:proofErr w:type="gramEnd"/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Mestre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em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Engenharia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de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494EA2">
      <w:rPr>
        <w:rFonts w:ascii="Arial" w:hAnsi="Arial" w:cs="Arial"/>
        <w:color w:val="000000"/>
        <w:sz w:val="18"/>
        <w:szCs w:val="18"/>
      </w:rPr>
      <w:t>Controle e Automação</w:t>
    </w:r>
    <w:r>
      <w:rPr>
        <w:rFonts w:ascii="Arial" w:hAnsi="Arial" w:cs="Arial"/>
        <w:color w:val="000000"/>
        <w:sz w:val="18"/>
        <w:szCs w:val="18"/>
      </w:rPr>
      <w:t>,</w:t>
    </w:r>
    <w:r w:rsidR="00494EA2">
      <w:rPr>
        <w:rFonts w:ascii="Arial" w:hAnsi="Arial" w:cs="Arial"/>
        <w:color w:val="000000"/>
        <w:sz w:val="18"/>
        <w:szCs w:val="18"/>
      </w:rPr>
      <w:t xml:space="preserve"> Instituto Federal Catarinense</w:t>
    </w:r>
    <w:r>
      <w:rPr>
        <w:rFonts w:ascii="Arial" w:hAnsi="Arial" w:cs="Arial"/>
        <w:color w:val="000000"/>
        <w:sz w:val="18"/>
        <w:szCs w:val="18"/>
      </w:rPr>
      <w:t>;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494EA2">
      <w:rPr>
        <w:rFonts w:ascii="Arial" w:hAnsi="Arial" w:cs="Arial"/>
        <w:color w:val="000000"/>
        <w:sz w:val="18"/>
        <w:szCs w:val="18"/>
      </w:rPr>
      <w:t>P</w:t>
    </w:r>
    <w:r>
      <w:rPr>
        <w:rFonts w:ascii="Arial" w:hAnsi="Arial" w:cs="Arial"/>
        <w:color w:val="000000"/>
        <w:sz w:val="18"/>
        <w:szCs w:val="18"/>
      </w:rPr>
      <w:t>rofessor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d</w:t>
    </w:r>
    <w:r w:rsidR="00494EA2">
      <w:rPr>
        <w:rFonts w:ascii="Arial" w:hAnsi="Arial" w:cs="Arial"/>
        <w:color w:val="000000"/>
        <w:sz w:val="18"/>
        <w:szCs w:val="18"/>
      </w:rPr>
      <w:t>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494EA2">
      <w:rPr>
        <w:rFonts w:ascii="Arial" w:hAnsi="Arial" w:cs="Arial"/>
        <w:color w:val="000000"/>
        <w:sz w:val="18"/>
        <w:szCs w:val="18"/>
      </w:rPr>
      <w:t>Instituto Federal Catarinense</w:t>
    </w:r>
    <w:r>
      <w:rPr>
        <w:rFonts w:ascii="Arial" w:hAnsi="Arial" w:cs="Arial"/>
        <w:color w:val="000000"/>
        <w:sz w:val="18"/>
        <w:szCs w:val="18"/>
      </w:rPr>
      <w:t>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E-mail:</w:t>
    </w:r>
    <w:r w:rsidR="00494EA2">
      <w:rPr>
        <w:rFonts w:ascii="Arial" w:hAnsi="Arial" w:cs="Arial"/>
        <w:color w:val="000000"/>
        <w:sz w:val="18"/>
        <w:szCs w:val="18"/>
      </w:rPr>
      <w:t xml:space="preserve"> </w:t>
    </w:r>
    <w:r w:rsidR="00494EA2" w:rsidRPr="00494EA2">
      <w:rPr>
        <w:rFonts w:ascii="Arial" w:hAnsi="Arial" w:cs="Arial"/>
        <w:color w:val="000000"/>
        <w:sz w:val="18"/>
        <w:szCs w:val="18"/>
      </w:rPr>
      <w:t>antonioribas@luzerna.ifc.edu.br</w:t>
    </w:r>
  </w:p>
  <w:p w:rsidR="00535A70" w:rsidRDefault="00535A70">
    <w:pPr>
      <w:pStyle w:val="Rodap"/>
      <w:rPr>
        <w:rFonts w:ascii="Arial" w:hAnsi="Arial" w:cs="Arial"/>
        <w:color w:val="000000"/>
        <w:sz w:val="18"/>
        <w:szCs w:val="18"/>
      </w:rPr>
    </w:pPr>
  </w:p>
  <w:p w:rsidR="00535A70" w:rsidRDefault="00535A7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734" w:rsidRDefault="005D7734">
      <w:pPr>
        <w:spacing w:after="0" w:line="240" w:lineRule="auto"/>
      </w:pPr>
      <w:r>
        <w:separator/>
      </w:r>
    </w:p>
  </w:footnote>
  <w:footnote w:type="continuationSeparator" w:id="0">
    <w:p w:rsidR="005D7734" w:rsidRDefault="005D7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D86" w:rsidRDefault="006F3D86">
    <w:pPr>
      <w:pStyle w:val="Cabealho"/>
      <w:jc w:val="right"/>
    </w:pPr>
  </w:p>
  <w:p w:rsidR="006F3D86" w:rsidRDefault="006F3D86">
    <w:pPr>
      <w:pStyle w:val="Cabealho"/>
      <w:jc w:val="right"/>
    </w:pPr>
  </w:p>
  <w:p w:rsidR="00535A70" w:rsidRDefault="004D2ABE">
    <w:pPr>
      <w:pStyle w:val="Cabealho"/>
      <w:jc w:val="right"/>
    </w:pPr>
    <w:fldSimple w:instr=" PAGE ">
      <w:r w:rsidR="005B24F5">
        <w:rPr>
          <w:noProof/>
        </w:rPr>
        <w:t>2</w:t>
      </w:r>
    </w:fldSimple>
  </w:p>
  <w:p w:rsidR="00535A70" w:rsidRDefault="00535A70">
    <w:pPr>
      <w:pStyle w:val="Cabealho"/>
      <w:spacing w:line="200" w:lineRule="atLea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79E" w:rsidRDefault="00E2179E" w:rsidP="00305A37">
    <w:pPr>
      <w:pStyle w:val="Cabealho"/>
      <w:jc w:val="center"/>
    </w:pPr>
  </w:p>
  <w:p w:rsidR="00E2179E" w:rsidRDefault="00E2179E" w:rsidP="00305A37">
    <w:pPr>
      <w:pStyle w:val="Cabealho"/>
      <w:jc w:val="center"/>
    </w:pPr>
  </w:p>
  <w:p w:rsidR="00535A70" w:rsidRDefault="004D2ABE" w:rsidP="00305A37">
    <w:pPr>
      <w:pStyle w:val="Cabealho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268.5pt;height:64.5pt">
          <v:imagedata r:id="rId1" o:title="banner"/>
        </v:shape>
      </w:pict>
    </w:r>
  </w:p>
  <w:p w:rsidR="00E2179E" w:rsidRDefault="00E2179E" w:rsidP="00305A37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  <w:sz w:val="24"/>
      </w:rPr>
    </w:lvl>
  </w:abstractNum>
  <w:abstractNum w:abstractNumId="3">
    <w:nsid w:val="080F4526"/>
    <w:multiLevelType w:val="hybridMultilevel"/>
    <w:tmpl w:val="4FE67F98"/>
    <w:lvl w:ilvl="0" w:tplc="4C4A3A1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01CF2"/>
    <w:multiLevelType w:val="hybridMultilevel"/>
    <w:tmpl w:val="35B266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D4B61C6"/>
    <w:multiLevelType w:val="multilevel"/>
    <w:tmpl w:val="70BECAD0"/>
    <w:lvl w:ilvl="0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color w:val="000000"/>
      </w:rPr>
    </w:lvl>
    <w:lvl w:ilvl="1">
      <w:start w:val="4"/>
      <w:numFmt w:val="decimal"/>
      <w:isLgl/>
      <w:lvlText w:val="%1.%2."/>
      <w:lvlJc w:val="left"/>
      <w:pPr>
        <w:ind w:left="128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8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8" w:hanging="2520"/>
      </w:pPr>
      <w:rPr>
        <w:rFonts w:hint="default"/>
      </w:rPr>
    </w:lvl>
  </w:abstractNum>
  <w:abstractNum w:abstractNumId="6">
    <w:nsid w:val="7B32766D"/>
    <w:multiLevelType w:val="hybridMultilevel"/>
    <w:tmpl w:val="29AE5816"/>
    <w:lvl w:ilvl="0" w:tplc="CC8820DE">
      <w:start w:val="8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3D86"/>
    <w:rsid w:val="000032A3"/>
    <w:rsid w:val="0004137E"/>
    <w:rsid w:val="000419DA"/>
    <w:rsid w:val="00061E61"/>
    <w:rsid w:val="000633EC"/>
    <w:rsid w:val="000B40CC"/>
    <w:rsid w:val="000B6E68"/>
    <w:rsid w:val="000F33F3"/>
    <w:rsid w:val="00104213"/>
    <w:rsid w:val="00113F55"/>
    <w:rsid w:val="001200FF"/>
    <w:rsid w:val="001265C9"/>
    <w:rsid w:val="0015604D"/>
    <w:rsid w:val="00197D6B"/>
    <w:rsid w:val="001C5427"/>
    <w:rsid w:val="001C71D5"/>
    <w:rsid w:val="00210AEA"/>
    <w:rsid w:val="00213A8A"/>
    <w:rsid w:val="00254EED"/>
    <w:rsid w:val="002A33DA"/>
    <w:rsid w:val="002B19CD"/>
    <w:rsid w:val="002D0CA2"/>
    <w:rsid w:val="002E5485"/>
    <w:rsid w:val="002F30D3"/>
    <w:rsid w:val="00305A37"/>
    <w:rsid w:val="0030606F"/>
    <w:rsid w:val="003B0872"/>
    <w:rsid w:val="003D2A8B"/>
    <w:rsid w:val="00420FD6"/>
    <w:rsid w:val="00422D39"/>
    <w:rsid w:val="00450683"/>
    <w:rsid w:val="00494EA2"/>
    <w:rsid w:val="004B5051"/>
    <w:rsid w:val="004C0FAF"/>
    <w:rsid w:val="004D17EB"/>
    <w:rsid w:val="004D2ABE"/>
    <w:rsid w:val="005140C7"/>
    <w:rsid w:val="00535A70"/>
    <w:rsid w:val="00542502"/>
    <w:rsid w:val="00550CFE"/>
    <w:rsid w:val="00577D69"/>
    <w:rsid w:val="00583D95"/>
    <w:rsid w:val="005B023E"/>
    <w:rsid w:val="005B24F5"/>
    <w:rsid w:val="005C3AF3"/>
    <w:rsid w:val="005D7734"/>
    <w:rsid w:val="00620B99"/>
    <w:rsid w:val="0066226B"/>
    <w:rsid w:val="006B1479"/>
    <w:rsid w:val="006C2C1A"/>
    <w:rsid w:val="006F3D86"/>
    <w:rsid w:val="0070729E"/>
    <w:rsid w:val="00716C1E"/>
    <w:rsid w:val="007631FB"/>
    <w:rsid w:val="00783933"/>
    <w:rsid w:val="00784E34"/>
    <w:rsid w:val="007A7629"/>
    <w:rsid w:val="007D101E"/>
    <w:rsid w:val="007D57FC"/>
    <w:rsid w:val="007E7F9B"/>
    <w:rsid w:val="007F6155"/>
    <w:rsid w:val="008053D7"/>
    <w:rsid w:val="00806221"/>
    <w:rsid w:val="008063AF"/>
    <w:rsid w:val="008B2950"/>
    <w:rsid w:val="008D7E1F"/>
    <w:rsid w:val="0092533A"/>
    <w:rsid w:val="00943D56"/>
    <w:rsid w:val="009673CC"/>
    <w:rsid w:val="00970A74"/>
    <w:rsid w:val="009A000E"/>
    <w:rsid w:val="009A2F1D"/>
    <w:rsid w:val="009E7C28"/>
    <w:rsid w:val="00A20FF0"/>
    <w:rsid w:val="00A64023"/>
    <w:rsid w:val="00A817C1"/>
    <w:rsid w:val="00A93BE6"/>
    <w:rsid w:val="00AA5FA7"/>
    <w:rsid w:val="00AC1E41"/>
    <w:rsid w:val="00AF266A"/>
    <w:rsid w:val="00B41DCB"/>
    <w:rsid w:val="00B50525"/>
    <w:rsid w:val="00BD3A90"/>
    <w:rsid w:val="00C109FE"/>
    <w:rsid w:val="00C255DB"/>
    <w:rsid w:val="00C937C6"/>
    <w:rsid w:val="00CA017A"/>
    <w:rsid w:val="00CA65C9"/>
    <w:rsid w:val="00D019E8"/>
    <w:rsid w:val="00D14F75"/>
    <w:rsid w:val="00D16B75"/>
    <w:rsid w:val="00D22F1D"/>
    <w:rsid w:val="00D41D7E"/>
    <w:rsid w:val="00D41FFE"/>
    <w:rsid w:val="00D811E3"/>
    <w:rsid w:val="00DB4224"/>
    <w:rsid w:val="00E10737"/>
    <w:rsid w:val="00E2179E"/>
    <w:rsid w:val="00E452B4"/>
    <w:rsid w:val="00E94E20"/>
    <w:rsid w:val="00EB3B1F"/>
    <w:rsid w:val="00EF006F"/>
    <w:rsid w:val="00F27CB9"/>
    <w:rsid w:val="00F3675B"/>
    <w:rsid w:val="00F660EC"/>
    <w:rsid w:val="00F736F0"/>
    <w:rsid w:val="00F806AB"/>
    <w:rsid w:val="00FB1145"/>
    <w:rsid w:val="00FC0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F3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Ttulo10"/>
    <w:next w:val="Corpodetexto"/>
    <w:qFormat/>
    <w:rsid w:val="005C3AF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rsid w:val="005C3AF3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rsid w:val="005C3AF3"/>
    <w:pPr>
      <w:numPr>
        <w:ilvl w:val="2"/>
        <w:numId w:val="1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0">
    <w:name w:val="WW8Num4z0"/>
    <w:rsid w:val="005C3AF3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  <w:rsid w:val="005C3AF3"/>
  </w:style>
  <w:style w:type="character" w:customStyle="1" w:styleId="WW8Num1zfalse">
    <w:name w:val="WW8Num1zfalse"/>
    <w:rsid w:val="005C3AF3"/>
  </w:style>
  <w:style w:type="character" w:customStyle="1" w:styleId="WW8Num1ztrue">
    <w:name w:val="WW8Num1ztrue"/>
    <w:rsid w:val="005C3AF3"/>
  </w:style>
  <w:style w:type="character" w:customStyle="1" w:styleId="WW-WW8Num1ztrue">
    <w:name w:val="WW-WW8Num1ztrue"/>
    <w:rsid w:val="005C3AF3"/>
  </w:style>
  <w:style w:type="character" w:customStyle="1" w:styleId="WW-WW8Num1ztrue1">
    <w:name w:val="WW-WW8Num1ztrue1"/>
    <w:rsid w:val="005C3AF3"/>
  </w:style>
  <w:style w:type="character" w:customStyle="1" w:styleId="WW-WW8Num1ztrue12">
    <w:name w:val="WW-WW8Num1ztrue12"/>
    <w:rsid w:val="005C3AF3"/>
  </w:style>
  <w:style w:type="character" w:customStyle="1" w:styleId="WW-WW8Num1ztrue123">
    <w:name w:val="WW-WW8Num1ztrue123"/>
    <w:rsid w:val="005C3AF3"/>
  </w:style>
  <w:style w:type="character" w:customStyle="1" w:styleId="WW-WW8Num1ztrue1234">
    <w:name w:val="WW-WW8Num1ztrue1234"/>
    <w:rsid w:val="005C3AF3"/>
  </w:style>
  <w:style w:type="character" w:customStyle="1" w:styleId="WW-WW8Num1ztrue12345">
    <w:name w:val="WW-WW8Num1ztrue12345"/>
    <w:rsid w:val="005C3AF3"/>
  </w:style>
  <w:style w:type="character" w:customStyle="1" w:styleId="WW-WW8Num1ztrue123456">
    <w:name w:val="WW-WW8Num1ztrue123456"/>
    <w:rsid w:val="005C3AF3"/>
  </w:style>
  <w:style w:type="character" w:customStyle="1" w:styleId="Fontepargpadro1">
    <w:name w:val="Fonte parág. padrão1"/>
    <w:rsid w:val="005C3AF3"/>
  </w:style>
  <w:style w:type="character" w:customStyle="1" w:styleId="CabealhoChar">
    <w:name w:val="Cabeçalho Char"/>
    <w:basedOn w:val="Fontepargpadro1"/>
    <w:rsid w:val="005C3AF3"/>
  </w:style>
  <w:style w:type="character" w:customStyle="1" w:styleId="RodapChar">
    <w:name w:val="Rodapé Char"/>
    <w:basedOn w:val="Fontepargpadro1"/>
    <w:rsid w:val="005C3AF3"/>
  </w:style>
  <w:style w:type="character" w:customStyle="1" w:styleId="TextodebaloChar">
    <w:name w:val="Texto de balão Char"/>
    <w:rsid w:val="005C3AF3"/>
    <w:rPr>
      <w:rFonts w:ascii="Tahoma" w:hAnsi="Tahoma" w:cs="Tahoma"/>
      <w:sz w:val="16"/>
      <w:szCs w:val="16"/>
    </w:rPr>
  </w:style>
  <w:style w:type="character" w:styleId="Forte">
    <w:name w:val="Strong"/>
    <w:qFormat/>
    <w:rsid w:val="005C3AF3"/>
    <w:rPr>
      <w:b/>
      <w:bCs/>
    </w:rPr>
  </w:style>
  <w:style w:type="character" w:customStyle="1" w:styleId="Smbolosdenumerao">
    <w:name w:val="Símbolos de numeração"/>
    <w:rsid w:val="005C3AF3"/>
  </w:style>
  <w:style w:type="character" w:styleId="Hyperlink">
    <w:name w:val="Hyperlink"/>
    <w:rsid w:val="005C3AF3"/>
    <w:rPr>
      <w:color w:val="000080"/>
      <w:u w:val="single"/>
    </w:rPr>
  </w:style>
  <w:style w:type="character" w:styleId="nfase">
    <w:name w:val="Emphasis"/>
    <w:qFormat/>
    <w:rsid w:val="005C3AF3"/>
    <w:rPr>
      <w:i/>
      <w:iCs/>
    </w:rPr>
  </w:style>
  <w:style w:type="paragraph" w:customStyle="1" w:styleId="Ttulo20">
    <w:name w:val="Título2"/>
    <w:basedOn w:val="Normal"/>
    <w:next w:val="Corpodetexto"/>
    <w:rsid w:val="005C3AF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5C3AF3"/>
    <w:pPr>
      <w:spacing w:after="120"/>
    </w:pPr>
  </w:style>
  <w:style w:type="paragraph" w:styleId="Lista">
    <w:name w:val="List"/>
    <w:basedOn w:val="Corpodetexto"/>
    <w:rsid w:val="005C3AF3"/>
    <w:rPr>
      <w:rFonts w:cs="Mangal"/>
    </w:rPr>
  </w:style>
  <w:style w:type="paragraph" w:styleId="Legenda">
    <w:name w:val="caption"/>
    <w:basedOn w:val="Normal"/>
    <w:qFormat/>
    <w:rsid w:val="002B19CD"/>
    <w:pPr>
      <w:suppressLineNumbers/>
      <w:spacing w:before="120" w:after="120"/>
      <w:jc w:val="center"/>
    </w:pPr>
    <w:rPr>
      <w:rFonts w:ascii="Arial" w:hAnsi="Arial" w:cs="Mangal"/>
      <w:iCs/>
      <w:sz w:val="24"/>
      <w:szCs w:val="24"/>
    </w:rPr>
  </w:style>
  <w:style w:type="paragraph" w:customStyle="1" w:styleId="ndice">
    <w:name w:val="Índice"/>
    <w:basedOn w:val="Normal"/>
    <w:rsid w:val="005C3AF3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rsid w:val="005C3AF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rsid w:val="005C3AF3"/>
    <w:pPr>
      <w:spacing w:after="0" w:line="240" w:lineRule="auto"/>
    </w:pPr>
  </w:style>
  <w:style w:type="paragraph" w:styleId="Rodap">
    <w:name w:val="footer"/>
    <w:basedOn w:val="Normal"/>
    <w:rsid w:val="005C3AF3"/>
    <w:pPr>
      <w:spacing w:after="0" w:line="240" w:lineRule="auto"/>
    </w:pPr>
  </w:style>
  <w:style w:type="paragraph" w:styleId="Textodebalo">
    <w:name w:val="Balloon Text"/>
    <w:basedOn w:val="Normal"/>
    <w:rsid w:val="005C3A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5C3AF3"/>
    <w:pPr>
      <w:suppressLineNumbers/>
    </w:pPr>
  </w:style>
  <w:style w:type="paragraph" w:customStyle="1" w:styleId="Ttulodetabela">
    <w:name w:val="Título de tabela"/>
    <w:basedOn w:val="Contedodatabela"/>
    <w:rsid w:val="005C3AF3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8063AF"/>
    <w:rPr>
      <w:color w:val="800080"/>
      <w:u w:val="single"/>
    </w:rPr>
  </w:style>
  <w:style w:type="paragraph" w:customStyle="1" w:styleId="Standard">
    <w:name w:val="Standard"/>
    <w:rsid w:val="003B0872"/>
    <w:pPr>
      <w:suppressAutoHyphens/>
      <w:autoSpaceDN w:val="0"/>
      <w:textAlignment w:val="baseline"/>
    </w:pPr>
    <w:rPr>
      <w:rFonts w:eastAsia="Arial"/>
      <w:color w:val="00000A"/>
      <w:kern w:val="3"/>
      <w:sz w:val="24"/>
      <w:szCs w:val="24"/>
      <w:lang w:eastAsia="ar-SA"/>
    </w:rPr>
  </w:style>
  <w:style w:type="paragraph" w:styleId="SemEspaamento">
    <w:name w:val="No Spacing"/>
    <w:rsid w:val="002B19CD"/>
    <w:pPr>
      <w:widowControl w:val="0"/>
      <w:suppressAutoHyphens/>
      <w:autoSpaceDN w:val="0"/>
      <w:spacing w:before="120" w:after="120"/>
      <w:jc w:val="both"/>
      <w:textAlignment w:val="baseline"/>
    </w:pPr>
    <w:rPr>
      <w:rFonts w:ascii="Arial" w:eastAsia="SimSun" w:hAnsi="Arial" w:cs="Mangal"/>
      <w:kern w:val="3"/>
      <w:sz w:val="22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1687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ARTIGO</vt:lpstr>
    </vt:vector>
  </TitlesOfParts>
  <Company/>
  <LinksUpToDate>false</LinksUpToDate>
  <CharactersWithSpaces>10782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creator>Franciani</dc:creator>
  <cp:lastModifiedBy>ADM</cp:lastModifiedBy>
  <cp:revision>5</cp:revision>
  <cp:lastPrinted>2016-06-22T17:55:00Z</cp:lastPrinted>
  <dcterms:created xsi:type="dcterms:W3CDTF">2016-06-24T15:37:00Z</dcterms:created>
  <dcterms:modified xsi:type="dcterms:W3CDTF">2016-06-25T01:08:00Z</dcterms:modified>
</cp:coreProperties>
</file>